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8040D" w:rsidRPr="00DC22B4" w:rsidRDefault="00B73EBB" w:rsidP="00F8040D">
      <w:pPr>
        <w:jc w:val="center"/>
        <w:rPr>
          <w:rFonts w:ascii="Arial Black" w:hAnsi="Arial Black"/>
          <w:sz w:val="38"/>
        </w:rPr>
      </w:pPr>
      <w:r w:rsidRPr="00B73EBB">
        <w:rPr>
          <w:rFonts w:ascii="Arial Black" w:hAnsi="Arial Black"/>
          <w:sz w:val="38"/>
        </w:rPr>
        <w:t xml:space="preserve">Documento de Requisitos </w:t>
      </w:r>
      <w:r w:rsidR="00B46C94">
        <w:rPr>
          <w:rFonts w:ascii="Arial Black" w:hAnsi="Arial Black"/>
          <w:sz w:val="38"/>
        </w:rPr>
        <w:t>Detalhado</w:t>
      </w:r>
    </w:p>
    <w:p w:rsidR="00F8040D" w:rsidRPr="005849B8" w:rsidRDefault="005849B8" w:rsidP="00F804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5849B8">
        <w:rPr>
          <w:rFonts w:ascii="Arial" w:hAnsi="Arial" w:cs="Arial"/>
          <w:sz w:val="24"/>
          <w:szCs w:val="24"/>
        </w:rPr>
        <w:t>Especificação Funcional</w:t>
      </w:r>
      <w:r>
        <w:rPr>
          <w:rFonts w:ascii="Arial" w:hAnsi="Arial" w:cs="Arial"/>
          <w:sz w:val="24"/>
          <w:szCs w:val="24"/>
        </w:rPr>
        <w:t>)</w:t>
      </w:r>
    </w:p>
    <w:p w:rsidR="00F8040D" w:rsidRDefault="00F8040D" w:rsidP="00F8040D">
      <w:pPr>
        <w:jc w:val="center"/>
        <w:rPr>
          <w:rFonts w:ascii="Arial Black" w:hAnsi="Arial Black"/>
          <w:sz w:val="38"/>
        </w:rPr>
      </w:pPr>
    </w:p>
    <w:p w:rsidR="00F8040D" w:rsidRDefault="00F8040D" w:rsidP="00F8040D">
      <w:pPr>
        <w:jc w:val="center"/>
        <w:rPr>
          <w:rFonts w:ascii="Arial Black" w:hAnsi="Arial Black"/>
          <w:sz w:val="38"/>
        </w:rPr>
      </w:pPr>
    </w:p>
    <w:p w:rsidR="005849B8" w:rsidRDefault="005849B8" w:rsidP="00F8040D">
      <w:pPr>
        <w:jc w:val="center"/>
        <w:rPr>
          <w:rFonts w:ascii="Arial Black" w:hAnsi="Arial Black"/>
          <w:sz w:val="38"/>
        </w:rPr>
      </w:pPr>
    </w:p>
    <w:p w:rsidR="005849B8" w:rsidRPr="00DC22B4" w:rsidRDefault="005849B8" w:rsidP="00F8040D">
      <w:pPr>
        <w:jc w:val="center"/>
        <w:rPr>
          <w:rFonts w:ascii="Arial Black" w:hAnsi="Arial Black"/>
          <w:sz w:val="38"/>
        </w:rPr>
      </w:pPr>
    </w:p>
    <w:p w:rsidR="00F8040D" w:rsidRPr="00DC22B4" w:rsidRDefault="00E72CA1" w:rsidP="00F8040D">
      <w:pPr>
        <w:jc w:val="center"/>
        <w:rPr>
          <w:rFonts w:ascii="Arial Black" w:hAnsi="Arial Black"/>
          <w:sz w:val="38"/>
        </w:rPr>
      </w:pPr>
      <w:r>
        <w:rPr>
          <w:rFonts w:ascii="Arial Black" w:hAnsi="Arial Black"/>
          <w:sz w:val="38"/>
        </w:rPr>
        <w:t>Sistema de Rede Social</w:t>
      </w:r>
    </w:p>
    <w:p w:rsidR="00F8040D" w:rsidRDefault="00F8040D" w:rsidP="00F8040D">
      <w:pPr>
        <w:tabs>
          <w:tab w:val="left" w:pos="7410"/>
        </w:tabs>
        <w:jc w:val="center"/>
      </w:pPr>
    </w:p>
    <w:p w:rsidR="00F8040D" w:rsidRDefault="00F8040D" w:rsidP="00F8040D"/>
    <w:p w:rsidR="00F8040D" w:rsidRDefault="00F8040D" w:rsidP="00F8040D"/>
    <w:p w:rsidR="00F8040D" w:rsidRDefault="00F8040D" w:rsidP="00F8040D"/>
    <w:p w:rsidR="005849B8" w:rsidRDefault="005849B8" w:rsidP="00F8040D"/>
    <w:p w:rsidR="005849B8" w:rsidRDefault="005849B8" w:rsidP="00F8040D"/>
    <w:p w:rsidR="005849B8" w:rsidRDefault="005849B8" w:rsidP="00F8040D"/>
    <w:p w:rsidR="00F8040D" w:rsidRDefault="00F8040D" w:rsidP="00F8040D"/>
    <w:p w:rsidR="00F8040D" w:rsidRDefault="00B73EBB" w:rsidP="00F8040D">
      <w:pPr>
        <w:ind w:left="5664"/>
      </w:pPr>
      <w:r w:rsidRPr="00B73EBB">
        <w:t xml:space="preserve">Este documento consiste no artefato “Documento de Requisitos </w:t>
      </w:r>
      <w:r w:rsidR="00515407">
        <w:t>Detalhado</w:t>
      </w:r>
      <w:r w:rsidRPr="00B73EBB">
        <w:t xml:space="preserve">” de um sistema </w:t>
      </w:r>
      <w:r w:rsidR="00F36907">
        <w:t xml:space="preserve">desenvolvido </w:t>
      </w:r>
      <w:r w:rsidR="005849B8">
        <w:t xml:space="preserve">como </w:t>
      </w:r>
      <w:r w:rsidR="00F36907">
        <w:t xml:space="preserve">"Projeto </w:t>
      </w:r>
      <w:r w:rsidR="005849B8">
        <w:t>Integrador</w:t>
      </w:r>
      <w:r w:rsidR="00F36907">
        <w:t>"</w:t>
      </w:r>
      <w:r w:rsidR="005849B8">
        <w:t xml:space="preserve"> do 4</w:t>
      </w:r>
      <w:r w:rsidR="005849B8" w:rsidRPr="005849B8">
        <w:t>º</w:t>
      </w:r>
      <w:r w:rsidR="005849B8">
        <w:t xml:space="preserve"> período do curso Tecnologia em Sistemas para Internet, sob orientação do pro</w:t>
      </w:r>
      <w:r w:rsidRPr="00B73EBB">
        <w:t xml:space="preserve">f. </w:t>
      </w:r>
      <w:r w:rsidR="00E72CA1" w:rsidRPr="00B73EBB">
        <w:t>Nélio</w:t>
      </w:r>
      <w:r w:rsidRPr="00B73EBB">
        <w:t xml:space="preserve"> Alves (nelioalves.com)</w:t>
      </w:r>
      <w:r w:rsidR="005849B8">
        <w:t>, no semestre 2015-2</w:t>
      </w:r>
      <w:r w:rsidRPr="00B73EBB">
        <w:t>.</w:t>
      </w:r>
    </w:p>
    <w:p w:rsidR="00F8040D" w:rsidRDefault="00F8040D" w:rsidP="00F8040D"/>
    <w:p w:rsidR="00F8040D" w:rsidRDefault="00F8040D" w:rsidP="00F8040D"/>
    <w:p w:rsidR="00F8040D" w:rsidRDefault="00F8040D" w:rsidP="00F8040D"/>
    <w:p w:rsidR="00F8040D" w:rsidRDefault="00F8040D" w:rsidP="00F8040D"/>
    <w:p w:rsidR="00F8040D" w:rsidRDefault="00F8040D" w:rsidP="00F8040D"/>
    <w:p w:rsidR="00F8040D" w:rsidRDefault="00F8040D" w:rsidP="00F8040D">
      <w:pPr>
        <w:jc w:val="center"/>
      </w:pPr>
    </w:p>
    <w:p w:rsidR="009C6FA8" w:rsidRDefault="009C6FA8">
      <w:pPr>
        <w:suppressAutoHyphens w:val="0"/>
        <w:jc w:val="left"/>
        <w:rPr>
          <w:b/>
          <w:sz w:val="22"/>
        </w:rPr>
      </w:pPr>
      <w:r>
        <w:br w:type="page"/>
      </w:r>
    </w:p>
    <w:p w:rsidR="001E1FFD" w:rsidRDefault="001E1FFD">
      <w:pPr>
        <w:pStyle w:val="Corpodetexto"/>
      </w:pPr>
      <w:r>
        <w:lastRenderedPageBreak/>
        <w:t>Sumário</w:t>
      </w:r>
    </w:p>
    <w:p w:rsidR="001E1FFD" w:rsidRDefault="001E1FFD">
      <w:pPr>
        <w:pStyle w:val="Corpodetexto"/>
      </w:pPr>
    </w:p>
    <w:p w:rsidR="001E1FFD" w:rsidRDefault="001E1FFD">
      <w:pPr>
        <w:sectPr w:rsidR="001E1FFD" w:rsidSect="00F8040D">
          <w:footerReference w:type="default" r:id="rId7"/>
          <w:footnotePr>
            <w:pos w:val="beneathText"/>
          </w:footnotePr>
          <w:pgSz w:w="11905" w:h="16837"/>
          <w:pgMar w:top="1418" w:right="1132" w:bottom="1418" w:left="1134" w:header="709" w:footer="709" w:gutter="0"/>
          <w:cols w:space="720"/>
          <w:docGrid w:linePitch="360"/>
        </w:sectPr>
      </w:pPr>
    </w:p>
    <w:p w:rsidR="00A401F2" w:rsidRDefault="00A12684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 w:rsidR="001E1FFD">
        <w:instrText xml:space="preserve"> TOC \o "1-9" \t "Título 9;9;Título 8;8;Título 7;7;Título 6;6;Título 5;5;Título 4;4;Título 3;3;Título 2;2;Título 1;1;sumário;1" </w:instrText>
      </w:r>
      <w:r>
        <w:fldChar w:fldCharType="separate"/>
      </w:r>
      <w:r w:rsidR="00A401F2">
        <w:rPr>
          <w:noProof/>
        </w:rPr>
        <w:t>1. Visão Geral do Sistema</w:t>
      </w:r>
      <w:r w:rsidR="00A401F2">
        <w:rPr>
          <w:noProof/>
        </w:rPr>
        <w:tab/>
      </w:r>
      <w:r w:rsidR="00A401F2">
        <w:rPr>
          <w:noProof/>
        </w:rPr>
        <w:fldChar w:fldCharType="begin"/>
      </w:r>
      <w:r w:rsidR="00A401F2">
        <w:rPr>
          <w:noProof/>
        </w:rPr>
        <w:instrText xml:space="preserve"> PAGEREF _Toc431920371 \h </w:instrText>
      </w:r>
      <w:r w:rsidR="00A401F2">
        <w:rPr>
          <w:noProof/>
        </w:rPr>
      </w:r>
      <w:r w:rsidR="00A401F2">
        <w:rPr>
          <w:noProof/>
        </w:rPr>
        <w:fldChar w:fldCharType="separate"/>
      </w:r>
      <w:r w:rsidR="00A401F2">
        <w:rPr>
          <w:noProof/>
        </w:rPr>
        <w:t>3</w:t>
      </w:r>
      <w:r w:rsidR="00A401F2">
        <w:rPr>
          <w:noProof/>
        </w:rPr>
        <w:fldChar w:fldCharType="end"/>
      </w:r>
    </w:p>
    <w:p w:rsidR="00A401F2" w:rsidRDefault="00A401F2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 Casos de Uso - Identificação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_Toc431920372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01F2" w:rsidRDefault="00A401F2">
      <w:pPr>
        <w:pStyle w:val="Sumrio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2.2.1. Atores de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_Toc431920373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01F2" w:rsidRDefault="00A401F2">
      <w:pPr>
        <w:pStyle w:val="Sumrio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2.2.2. Visão Geral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_Toc431920374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01F2" w:rsidRDefault="00A401F2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 Casos de Uso - Detalhamento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_Toc431920375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401F2" w:rsidRDefault="00A401F2">
      <w:pPr>
        <w:pStyle w:val="Sumrio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UC001:</w:t>
      </w:r>
      <w:r w:rsidR="0090520E">
        <w:rPr>
          <w:noProof/>
        </w:rPr>
        <w:t>Cadastro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_Toc431920376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0520E" w:rsidRPr="0090520E" w:rsidRDefault="0090520E" w:rsidP="0090520E">
      <w:pPr>
        <w:pStyle w:val="Sumrio2"/>
        <w:tabs>
          <w:tab w:val="right" w:leader="dot" w:pos="8493"/>
        </w:tabs>
        <w:rPr>
          <w:noProof/>
        </w:rPr>
      </w:pPr>
      <w:r>
        <w:rPr>
          <w:noProof/>
        </w:rPr>
        <w:t>UC002: Cadastro de Fotos</w:t>
      </w:r>
      <w:r w:rsidR="00A401F2">
        <w:rPr>
          <w:noProof/>
        </w:rPr>
        <w:tab/>
      </w:r>
      <w:r>
        <w:rPr>
          <w:noProof/>
        </w:rPr>
        <w:t>6</w:t>
      </w:r>
    </w:p>
    <w:p w:rsidR="001E1FFD" w:rsidRDefault="00A12684">
      <w:pPr>
        <w:pStyle w:val="Sumrio2"/>
        <w:tabs>
          <w:tab w:val="right" w:leader="dot" w:pos="8503"/>
        </w:tabs>
        <w:sectPr w:rsidR="001E1FFD">
          <w:footnotePr>
            <w:pos w:val="beneathText"/>
          </w:footnotePr>
          <w:type w:val="continuous"/>
          <w:pgSz w:w="11905" w:h="16837"/>
          <w:pgMar w:top="1418" w:right="1701" w:bottom="1418" w:left="1701" w:header="709" w:footer="709" w:gutter="0"/>
          <w:cols w:space="720"/>
          <w:docGrid w:linePitch="360"/>
        </w:sectPr>
      </w:pPr>
      <w:r>
        <w:fldChar w:fldCharType="end"/>
      </w:r>
    </w:p>
    <w:p w:rsidR="0090520E" w:rsidRPr="0090520E" w:rsidRDefault="0090520E" w:rsidP="0090520E">
      <w:pPr>
        <w:pStyle w:val="Sumrio2"/>
        <w:tabs>
          <w:tab w:val="right" w:leader="dot" w:pos="8493"/>
        </w:tabs>
        <w:rPr>
          <w:noProof/>
        </w:rPr>
      </w:pPr>
      <w:r>
        <w:rPr>
          <w:noProof/>
        </w:rPr>
        <w:lastRenderedPageBreak/>
        <w:t>UC003: Cadastro de Posts</w:t>
      </w:r>
      <w:r>
        <w:rPr>
          <w:noProof/>
        </w:rPr>
        <w:tab/>
        <w:t>6</w:t>
      </w:r>
    </w:p>
    <w:p w:rsidR="0090520E" w:rsidRPr="0090520E" w:rsidRDefault="0090520E" w:rsidP="0090520E">
      <w:pPr>
        <w:pStyle w:val="Sumrio2"/>
        <w:tabs>
          <w:tab w:val="right" w:leader="dot" w:pos="8493"/>
        </w:tabs>
        <w:rPr>
          <w:noProof/>
        </w:rPr>
      </w:pPr>
      <w:r>
        <w:rPr>
          <w:noProof/>
        </w:rPr>
        <w:t>UC004: Cadastro de Comentários</w:t>
      </w:r>
      <w:r>
        <w:rPr>
          <w:noProof/>
        </w:rPr>
        <w:tab/>
      </w:r>
      <w:r>
        <w:rPr>
          <w:noProof/>
        </w:rPr>
        <w:t>7</w:t>
      </w:r>
    </w:p>
    <w:p w:rsidR="0090520E" w:rsidRPr="0090520E" w:rsidRDefault="0090520E" w:rsidP="0090520E">
      <w:pPr>
        <w:pStyle w:val="Sumrio2"/>
        <w:tabs>
          <w:tab w:val="right" w:leader="dot" w:pos="8493"/>
        </w:tabs>
        <w:rPr>
          <w:noProof/>
        </w:rPr>
      </w:pPr>
      <w:r>
        <w:rPr>
          <w:noProof/>
        </w:rPr>
        <w:t>UC005: Seguir Amigo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t>8</w:t>
      </w:r>
    </w:p>
    <w:p w:rsidR="001E1FFD" w:rsidRDefault="001E1FFD">
      <w:pPr>
        <w:tabs>
          <w:tab w:val="right" w:leader="dot" w:pos="8495"/>
        </w:tabs>
        <w:rPr>
          <w:b/>
        </w:rPr>
      </w:pPr>
      <w:r>
        <w:br w:type="page"/>
      </w:r>
    </w:p>
    <w:p w:rsidR="001E1FFD" w:rsidRPr="00A223F5" w:rsidRDefault="00A223F5" w:rsidP="00A223F5">
      <w:pPr>
        <w:pStyle w:val="Ttulo1"/>
        <w:numPr>
          <w:ilvl w:val="0"/>
          <w:numId w:val="0"/>
        </w:numPr>
      </w:pPr>
      <w:bookmarkStart w:id="1" w:name="_Toc431920371"/>
      <w:r>
        <w:lastRenderedPageBreak/>
        <w:t xml:space="preserve">1. </w:t>
      </w:r>
      <w:r w:rsidR="00C47B97">
        <w:t>Visão Geral do Sistema</w:t>
      </w:r>
      <w:bookmarkEnd w:id="1"/>
    </w:p>
    <w:p w:rsidR="00AF15A1" w:rsidRDefault="00C93F13" w:rsidP="00AF15A1">
      <w:r>
        <w:t>A finalidade desse projeto é de criar uma nova Rede Social via Web, que proporcione a comunicação interpessoal, a variabilidade social e o lazer de socialização dos usuários, por meio de conversas, posts, comentários e fotos.</w:t>
      </w:r>
    </w:p>
    <w:p w:rsidR="00AF15A1" w:rsidRDefault="00AF15A1" w:rsidP="00AF15A1"/>
    <w:p w:rsidR="00AF15A1" w:rsidRDefault="00C93F13" w:rsidP="00AF15A1">
      <w:r>
        <w:t xml:space="preserve">Os usuários têm acesso ao sistema apenas depois de se </w:t>
      </w:r>
      <w:r w:rsidR="0003417F">
        <w:t>cadastrarem e</w:t>
      </w:r>
      <w:r>
        <w:t xml:space="preserve"> acessarem seus perfis. Antes disso, eles não têm acesso </w:t>
      </w:r>
      <w:r w:rsidR="0003417F">
        <w:t>aos perfis</w:t>
      </w:r>
      <w:r w:rsidR="005C0EE8">
        <w:t>, seja o deles mesmo ou</w:t>
      </w:r>
      <w:r>
        <w:t xml:space="preserve"> de outros usuários</w:t>
      </w:r>
      <w:r w:rsidR="005C0EE8">
        <w:t>,</w:t>
      </w:r>
      <w:r>
        <w:t xml:space="preserve"> e </w:t>
      </w:r>
      <w:r w:rsidR="005C0EE8">
        <w:t xml:space="preserve">nem às </w:t>
      </w:r>
      <w:r>
        <w:t>funcionalidades</w:t>
      </w:r>
      <w:r w:rsidR="005C0EE8">
        <w:t xml:space="preserve"> de gerenciamento de conta.</w:t>
      </w:r>
    </w:p>
    <w:p w:rsidR="00AF15A1" w:rsidRDefault="00AF15A1" w:rsidP="00AF15A1"/>
    <w:p w:rsidR="00AF15A1" w:rsidRDefault="00B93D41" w:rsidP="00AF15A1">
      <w:pPr>
        <w:rPr>
          <w:rFonts w:asciiTheme="minorHAnsi" w:hAnsiTheme="minorHAnsi" w:cstheme="minorHAnsi"/>
          <w:color w:val="000000"/>
        </w:rPr>
      </w:pPr>
      <w:r w:rsidRPr="00B93D41">
        <w:rPr>
          <w:rFonts w:asciiTheme="minorHAnsi" w:hAnsiTheme="minorHAnsi" w:cstheme="minorHAnsi"/>
          <w:color w:val="000000"/>
        </w:rPr>
        <w:t>Cada usuário possui uma linha do te</w:t>
      </w:r>
      <w:r w:rsidR="0023250B">
        <w:rPr>
          <w:rFonts w:asciiTheme="minorHAnsi" w:hAnsiTheme="minorHAnsi" w:cstheme="minorHAnsi"/>
          <w:color w:val="000000"/>
        </w:rPr>
        <w:t>mpo na qual aparecem seus posts e, possui um ou vários álbuns com suas fotos.</w:t>
      </w:r>
      <w:r w:rsidRPr="00B93D41">
        <w:rPr>
          <w:rFonts w:asciiTheme="minorHAnsi" w:hAnsiTheme="minorHAnsi" w:cstheme="minorHAnsi"/>
          <w:color w:val="000000"/>
        </w:rPr>
        <w:t xml:space="preserve"> Comentários são permitidos apenas em posts (não em fotos).</w:t>
      </w:r>
      <w:r w:rsidR="0023250B">
        <w:rPr>
          <w:rFonts w:asciiTheme="minorHAnsi" w:hAnsiTheme="minorHAnsi" w:cstheme="minorHAnsi"/>
          <w:color w:val="000000"/>
        </w:rPr>
        <w:t xml:space="preserve"> Uma das fotos pode ser a de perfil. Curtidas são permitidas apenas em posts.</w:t>
      </w:r>
    </w:p>
    <w:p w:rsidR="00B93D41" w:rsidRPr="00B93D41" w:rsidRDefault="00B93D41" w:rsidP="00AF15A1">
      <w:pPr>
        <w:rPr>
          <w:rFonts w:asciiTheme="minorHAnsi" w:hAnsiTheme="minorHAnsi" w:cstheme="minorHAnsi"/>
          <w:color w:val="FF0000"/>
        </w:rPr>
      </w:pPr>
    </w:p>
    <w:p w:rsidR="00AF15A1" w:rsidRPr="0023250B" w:rsidRDefault="0023250B" w:rsidP="00AF15A1">
      <w:pPr>
        <w:rPr>
          <w:rFonts w:asciiTheme="minorHAnsi" w:hAnsiTheme="minorHAnsi" w:cstheme="minorHAnsi"/>
          <w:color w:val="000000"/>
        </w:rPr>
      </w:pPr>
      <w:r w:rsidRPr="0023250B">
        <w:rPr>
          <w:rFonts w:asciiTheme="minorHAnsi" w:hAnsiTheme="minorHAnsi" w:cstheme="minorHAnsi"/>
          <w:color w:val="000000"/>
        </w:rPr>
        <w:t>O sistema deverá gerenciar informações de usuários, amizades, posts, comentários, curtidas, fotos e álbuns.</w:t>
      </w:r>
    </w:p>
    <w:p w:rsidR="0023250B" w:rsidRDefault="0023250B" w:rsidP="00AF15A1"/>
    <w:p w:rsidR="00AF15A1" w:rsidRPr="00AF15A1" w:rsidRDefault="00AF15A1" w:rsidP="00AF15A1">
      <w:r w:rsidRPr="00AF15A1">
        <w:t>Funcionalidades do sistema:</w:t>
      </w:r>
    </w:p>
    <w:p w:rsidR="00AF15A1" w:rsidRDefault="00AF15A1" w:rsidP="00AF15A1">
      <w:pPr>
        <w:pStyle w:val="PargrafodaLista"/>
        <w:numPr>
          <w:ilvl w:val="0"/>
          <w:numId w:val="27"/>
        </w:numPr>
      </w:pPr>
      <w:r>
        <w:t>O sistema deverá conter os seguintes cadastros:</w:t>
      </w:r>
    </w:p>
    <w:p w:rsidR="00AF15A1" w:rsidRDefault="00AF15A1" w:rsidP="00AF15A1">
      <w:pPr>
        <w:pStyle w:val="PargrafodaLista"/>
        <w:numPr>
          <w:ilvl w:val="0"/>
          <w:numId w:val="27"/>
        </w:numPr>
      </w:pPr>
      <w:r>
        <w:t>Usuário (</w:t>
      </w:r>
      <w:r w:rsidR="0023250B">
        <w:t xml:space="preserve">nome, usuário, </w:t>
      </w:r>
      <w:proofErr w:type="spellStart"/>
      <w:r w:rsidR="0023250B">
        <w:t>email</w:t>
      </w:r>
      <w:proofErr w:type="spellEnd"/>
      <w:r w:rsidR="0023250B">
        <w:t>, senha, localidade, data de nascimento</w:t>
      </w:r>
      <w:r>
        <w:t>);</w:t>
      </w:r>
    </w:p>
    <w:p w:rsidR="00AF15A1" w:rsidRDefault="0023250B" w:rsidP="00AF15A1">
      <w:pPr>
        <w:pStyle w:val="PargrafodaLista"/>
        <w:numPr>
          <w:ilvl w:val="0"/>
          <w:numId w:val="27"/>
        </w:numPr>
      </w:pPr>
      <w:r>
        <w:t>Foto (foto, legenda da foto)</w:t>
      </w:r>
    </w:p>
    <w:p w:rsidR="00AF15A1" w:rsidRDefault="0023250B" w:rsidP="00AF15A1">
      <w:pPr>
        <w:pStyle w:val="PargrafodaLista"/>
        <w:numPr>
          <w:ilvl w:val="0"/>
          <w:numId w:val="27"/>
        </w:numPr>
      </w:pPr>
      <w:r>
        <w:t>Álbum (nome)</w:t>
      </w:r>
    </w:p>
    <w:p w:rsidR="0023250B" w:rsidRDefault="0023250B" w:rsidP="00AF15A1">
      <w:pPr>
        <w:pStyle w:val="PargrafodaLista"/>
        <w:numPr>
          <w:ilvl w:val="0"/>
          <w:numId w:val="27"/>
        </w:numPr>
      </w:pPr>
      <w:r>
        <w:t>Post (conteúdo)</w:t>
      </w:r>
    </w:p>
    <w:p w:rsidR="0023250B" w:rsidRDefault="0023250B" w:rsidP="00AF15A1">
      <w:pPr>
        <w:pStyle w:val="PargrafodaLista"/>
        <w:numPr>
          <w:ilvl w:val="0"/>
          <w:numId w:val="27"/>
        </w:numPr>
      </w:pPr>
      <w:r>
        <w:t>Comentário (conteúdo)</w:t>
      </w:r>
    </w:p>
    <w:p w:rsidR="00AF15A1" w:rsidRDefault="00AF15A1" w:rsidP="00AF15A1"/>
    <w:p w:rsidR="00AF15A1" w:rsidRDefault="00AF15A1" w:rsidP="00AF15A1">
      <w:r>
        <w:t>O sistema deverá emitir os seguintes relatórios:</w:t>
      </w:r>
    </w:p>
    <w:p w:rsidR="00AF15A1" w:rsidRDefault="0023250B" w:rsidP="00AF15A1">
      <w:pPr>
        <w:pStyle w:val="PargrafodaLista"/>
        <w:numPr>
          <w:ilvl w:val="0"/>
          <w:numId w:val="28"/>
        </w:numPr>
      </w:pPr>
      <w:r>
        <w:t>Usuários por cidade</w:t>
      </w:r>
    </w:p>
    <w:p w:rsidR="0023250B" w:rsidRDefault="0023250B" w:rsidP="00AF15A1">
      <w:pPr>
        <w:pStyle w:val="PargrafodaLista"/>
        <w:numPr>
          <w:ilvl w:val="0"/>
          <w:numId w:val="28"/>
        </w:numPr>
      </w:pPr>
      <w:r>
        <w:t>Amigos de um usuário</w:t>
      </w:r>
    </w:p>
    <w:p w:rsidR="0023250B" w:rsidRDefault="0023250B" w:rsidP="00AF15A1">
      <w:pPr>
        <w:pStyle w:val="PargrafodaLista"/>
        <w:numPr>
          <w:ilvl w:val="0"/>
          <w:numId w:val="28"/>
        </w:numPr>
      </w:pPr>
      <w:r>
        <w:t>Posts mais comentados</w:t>
      </w:r>
    </w:p>
    <w:p w:rsidR="0023250B" w:rsidRDefault="0023250B" w:rsidP="00AF15A1">
      <w:pPr>
        <w:pStyle w:val="PargrafodaLista"/>
        <w:numPr>
          <w:ilvl w:val="0"/>
          <w:numId w:val="28"/>
        </w:numPr>
      </w:pPr>
      <w:r>
        <w:t>Posts mais curtidos</w:t>
      </w:r>
    </w:p>
    <w:p w:rsidR="0023250B" w:rsidRDefault="0023250B" w:rsidP="00AF15A1">
      <w:pPr>
        <w:pStyle w:val="PargrafodaLista"/>
        <w:numPr>
          <w:ilvl w:val="0"/>
          <w:numId w:val="28"/>
        </w:numPr>
      </w:pPr>
      <w:r>
        <w:t>Fotos mais curtidas</w:t>
      </w:r>
    </w:p>
    <w:p w:rsidR="00AF15A1" w:rsidRDefault="00AF15A1" w:rsidP="00AF15A1"/>
    <w:p w:rsidR="00AF15A1" w:rsidRDefault="00AF15A1" w:rsidP="00AF15A1">
      <w:r>
        <w:t>O sistema terá ainda as seguintes funcionalidades:</w:t>
      </w:r>
    </w:p>
    <w:p w:rsidR="00AF15A1" w:rsidRDefault="006D202A" w:rsidP="00AF15A1">
      <w:pPr>
        <w:pStyle w:val="PargrafodaLista"/>
        <w:numPr>
          <w:ilvl w:val="0"/>
          <w:numId w:val="29"/>
        </w:numPr>
      </w:pPr>
      <w:r>
        <w:t>Definição de uma foto de perfil</w:t>
      </w:r>
    </w:p>
    <w:p w:rsidR="006D202A" w:rsidRDefault="006D202A" w:rsidP="00AF15A1">
      <w:pPr>
        <w:pStyle w:val="PargrafodaLista"/>
        <w:numPr>
          <w:ilvl w:val="0"/>
          <w:numId w:val="29"/>
        </w:numPr>
      </w:pPr>
      <w:r>
        <w:t>Curtir posts</w:t>
      </w:r>
    </w:p>
    <w:p w:rsidR="00FB067D" w:rsidRDefault="00FB067D" w:rsidP="00CB2ECD"/>
    <w:p w:rsidR="00FB067D" w:rsidRDefault="00FB067D">
      <w:pPr>
        <w:suppressAutoHyphens w:val="0"/>
        <w:jc w:val="left"/>
      </w:pPr>
    </w:p>
    <w:p w:rsidR="00FB067D" w:rsidRDefault="00FB067D">
      <w:pPr>
        <w:suppressAutoHyphens w:val="0"/>
        <w:jc w:val="left"/>
      </w:pPr>
    </w:p>
    <w:p w:rsidR="00FB067D" w:rsidRDefault="00FB067D">
      <w:pPr>
        <w:suppressAutoHyphens w:val="0"/>
        <w:jc w:val="left"/>
      </w:pPr>
    </w:p>
    <w:p w:rsidR="009273DC" w:rsidRDefault="009273DC">
      <w:pPr>
        <w:suppressAutoHyphens w:val="0"/>
        <w:jc w:val="left"/>
        <w:rPr>
          <w:rFonts w:ascii="Arial Black" w:hAnsi="Arial Black"/>
          <w:kern w:val="36"/>
          <w:sz w:val="36"/>
        </w:rPr>
      </w:pPr>
      <w:r>
        <w:br w:type="page"/>
      </w:r>
    </w:p>
    <w:p w:rsidR="007E2A1F" w:rsidRDefault="00D43C01" w:rsidP="00D43C01">
      <w:pPr>
        <w:pStyle w:val="Ttulo1"/>
        <w:numPr>
          <w:ilvl w:val="0"/>
          <w:numId w:val="0"/>
        </w:numPr>
      </w:pPr>
      <w:bookmarkStart w:id="2" w:name="_Toc431920372"/>
      <w:r>
        <w:lastRenderedPageBreak/>
        <w:t xml:space="preserve">2. </w:t>
      </w:r>
      <w:r w:rsidR="00C47B97">
        <w:t>Casos de Uso - Identificação</w:t>
      </w:r>
      <w:bookmarkEnd w:id="2"/>
    </w:p>
    <w:p w:rsidR="00C47B97" w:rsidRPr="00125BDE" w:rsidRDefault="00C47B97" w:rsidP="00C47B97">
      <w:pPr>
        <w:pStyle w:val="Ttulo3"/>
      </w:pPr>
      <w:bookmarkStart w:id="3" w:name="_Toc431920373"/>
      <w:r>
        <w:t>2.2.1. Atores de sistema</w:t>
      </w:r>
      <w:bookmarkEnd w:id="3"/>
    </w:p>
    <w:tbl>
      <w:tblPr>
        <w:tblW w:w="899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2"/>
        <w:gridCol w:w="6945"/>
      </w:tblGrid>
      <w:tr w:rsidR="00C47B97" w:rsidRPr="007E56C6" w:rsidTr="00D40E63">
        <w:trPr>
          <w:trHeight w:val="245"/>
        </w:trPr>
        <w:tc>
          <w:tcPr>
            <w:tcW w:w="2052" w:type="dxa"/>
            <w:shd w:val="clear" w:color="auto" w:fill="F2F2F2"/>
            <w:vAlign w:val="center"/>
          </w:tcPr>
          <w:p w:rsidR="00C47B97" w:rsidRPr="007E56C6" w:rsidRDefault="00C47B97" w:rsidP="00D40E63">
            <w:pPr>
              <w:jc w:val="left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945" w:type="dxa"/>
            <w:shd w:val="clear" w:color="auto" w:fill="F2F2F2"/>
            <w:vAlign w:val="center"/>
          </w:tcPr>
          <w:p w:rsidR="00C47B97" w:rsidRPr="007E56C6" w:rsidRDefault="00C47B97" w:rsidP="00D40E63">
            <w:pPr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C47B97" w:rsidRPr="007E56C6" w:rsidTr="00D40E63">
        <w:trPr>
          <w:trHeight w:val="354"/>
        </w:trPr>
        <w:tc>
          <w:tcPr>
            <w:tcW w:w="2052" w:type="dxa"/>
            <w:vAlign w:val="center"/>
          </w:tcPr>
          <w:p w:rsidR="00C47B97" w:rsidRPr="007E56C6" w:rsidRDefault="006D202A" w:rsidP="00D40E63">
            <w:pPr>
              <w:jc w:val="left"/>
            </w:pPr>
            <w:r>
              <w:t>Usuário</w:t>
            </w:r>
          </w:p>
        </w:tc>
        <w:tc>
          <w:tcPr>
            <w:tcW w:w="6945" w:type="dxa"/>
            <w:vAlign w:val="center"/>
          </w:tcPr>
          <w:p w:rsidR="00C47B97" w:rsidRPr="007E56C6" w:rsidRDefault="006D202A" w:rsidP="00C47B97">
            <w:pPr>
              <w:jc w:val="left"/>
            </w:pPr>
            <w:r>
              <w:t>Ator que pode acessar o sistema</w:t>
            </w:r>
            <w:r w:rsidR="00E536C6">
              <w:t xml:space="preserve">, gerenciar sua conta e efetuar os cadastros citados </w:t>
            </w:r>
            <w:r w:rsidR="00465CC7">
              <w:t>no tópico de ‘Visão Geral’.</w:t>
            </w:r>
          </w:p>
        </w:tc>
      </w:tr>
      <w:tr w:rsidR="006D202A" w:rsidRPr="007E56C6" w:rsidTr="00D40E63">
        <w:trPr>
          <w:trHeight w:val="354"/>
        </w:trPr>
        <w:tc>
          <w:tcPr>
            <w:tcW w:w="2052" w:type="dxa"/>
            <w:vAlign w:val="center"/>
          </w:tcPr>
          <w:p w:rsidR="006D202A" w:rsidRDefault="006D202A" w:rsidP="00D40E63">
            <w:pPr>
              <w:jc w:val="left"/>
            </w:pPr>
            <w:r>
              <w:t>Anônimo</w:t>
            </w:r>
          </w:p>
        </w:tc>
        <w:tc>
          <w:tcPr>
            <w:tcW w:w="6945" w:type="dxa"/>
            <w:vAlign w:val="center"/>
          </w:tcPr>
          <w:p w:rsidR="006D202A" w:rsidRDefault="006D202A" w:rsidP="00C47B97">
            <w:pPr>
              <w:jc w:val="left"/>
            </w:pPr>
            <w:r>
              <w:t>Ator que não possui acesso ao sistema, mas sim apenas à tela de cadastro e à tela de recuperação de senha.</w:t>
            </w:r>
          </w:p>
        </w:tc>
      </w:tr>
    </w:tbl>
    <w:p w:rsidR="00C47B97" w:rsidRDefault="00C47B97" w:rsidP="00C47B97"/>
    <w:p w:rsidR="00125BDE" w:rsidRDefault="00125BDE" w:rsidP="00125BDE">
      <w:pPr>
        <w:pStyle w:val="Ttulo3"/>
      </w:pPr>
      <w:bookmarkStart w:id="4" w:name="_Toc431920374"/>
      <w:r>
        <w:t>2.2.</w:t>
      </w:r>
      <w:r w:rsidR="00C47B97">
        <w:t>2</w:t>
      </w:r>
      <w:r>
        <w:t xml:space="preserve">. </w:t>
      </w:r>
      <w:r w:rsidR="00C47B97">
        <w:t>Visão Geral dos Casos de Uso</w:t>
      </w:r>
      <w:bookmarkEnd w:id="4"/>
    </w:p>
    <w:p w:rsidR="00125BDE" w:rsidRDefault="00125BDE" w:rsidP="00125BDE">
      <w:pPr>
        <w:pStyle w:val="Corpodetexto"/>
        <w:rPr>
          <w:noProof/>
          <w:lang w:eastAsia="pt-BR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959"/>
        <w:gridCol w:w="4961"/>
        <w:gridCol w:w="3368"/>
      </w:tblGrid>
      <w:tr w:rsidR="00954A07" w:rsidRPr="00954A07" w:rsidTr="003E4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9D9D9" w:themeFill="background1" w:themeFillShade="D9"/>
          </w:tcPr>
          <w:p w:rsidR="00954A07" w:rsidRPr="00954A07" w:rsidRDefault="00954A07" w:rsidP="00954A07">
            <w:pPr>
              <w:pStyle w:val="Corpodetexto"/>
              <w:jc w:val="left"/>
              <w:rPr>
                <w:b/>
              </w:rPr>
            </w:pPr>
            <w:r w:rsidRPr="00954A07">
              <w:rPr>
                <w:b/>
              </w:rPr>
              <w:t>Id.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954A07" w:rsidRPr="00954A07" w:rsidRDefault="00954A07" w:rsidP="00CE0267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54A07">
              <w:rPr>
                <w:b/>
              </w:rPr>
              <w:t>Nome</w:t>
            </w:r>
          </w:p>
        </w:tc>
        <w:tc>
          <w:tcPr>
            <w:tcW w:w="3368" w:type="dxa"/>
            <w:shd w:val="clear" w:color="auto" w:fill="D9D9D9" w:themeFill="background1" w:themeFillShade="D9"/>
          </w:tcPr>
          <w:p w:rsidR="00954A07" w:rsidRPr="00954A07" w:rsidRDefault="00954A07" w:rsidP="00CE0267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54A07">
              <w:rPr>
                <w:b/>
              </w:rPr>
              <w:t>Atores</w:t>
            </w:r>
          </w:p>
        </w:tc>
      </w:tr>
      <w:tr w:rsidR="00954A07" w:rsidRPr="00954A07" w:rsidTr="003E4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54A07" w:rsidRPr="00954A07" w:rsidRDefault="00954A07" w:rsidP="00954A07">
            <w:pPr>
              <w:pStyle w:val="Corpodetexto"/>
              <w:jc w:val="left"/>
            </w:pPr>
            <w:r>
              <w:t>UC001</w:t>
            </w:r>
          </w:p>
        </w:tc>
        <w:tc>
          <w:tcPr>
            <w:tcW w:w="4961" w:type="dxa"/>
          </w:tcPr>
          <w:p w:rsidR="00954A07" w:rsidRPr="00954A07" w:rsidRDefault="00954A07" w:rsidP="00CE0267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954A07">
              <w:rPr>
                <w:b w:val="0"/>
              </w:rPr>
              <w:t>Cadastro de Usuário</w:t>
            </w:r>
          </w:p>
        </w:tc>
        <w:tc>
          <w:tcPr>
            <w:tcW w:w="3368" w:type="dxa"/>
          </w:tcPr>
          <w:p w:rsidR="00954A07" w:rsidRPr="00954A07" w:rsidRDefault="00954A07" w:rsidP="00CE0267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Anônimo</w:t>
            </w:r>
          </w:p>
        </w:tc>
      </w:tr>
      <w:tr w:rsidR="00954A07" w:rsidRPr="00954A07" w:rsidTr="003E4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54A07" w:rsidRPr="00954A07" w:rsidRDefault="00954A07" w:rsidP="00954A07">
            <w:pPr>
              <w:pStyle w:val="Corpodetexto"/>
              <w:jc w:val="left"/>
            </w:pPr>
            <w:r>
              <w:t>UC002</w:t>
            </w:r>
          </w:p>
        </w:tc>
        <w:tc>
          <w:tcPr>
            <w:tcW w:w="4961" w:type="dxa"/>
          </w:tcPr>
          <w:p w:rsidR="00954A07" w:rsidRPr="00954A07" w:rsidRDefault="00954A07" w:rsidP="00CE0267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Cadastro de Fotos</w:t>
            </w:r>
          </w:p>
        </w:tc>
        <w:tc>
          <w:tcPr>
            <w:tcW w:w="3368" w:type="dxa"/>
          </w:tcPr>
          <w:p w:rsidR="00954A07" w:rsidRPr="00954A07" w:rsidRDefault="00954A07" w:rsidP="00CE0267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Usuário</w:t>
            </w:r>
          </w:p>
        </w:tc>
      </w:tr>
      <w:tr w:rsidR="00954A07" w:rsidRPr="00954A07" w:rsidTr="003E4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54A07" w:rsidRPr="00954A07" w:rsidRDefault="00954A07" w:rsidP="00954A07">
            <w:pPr>
              <w:pStyle w:val="Corpodetexto"/>
              <w:jc w:val="left"/>
            </w:pPr>
            <w:r>
              <w:t>UC003</w:t>
            </w:r>
          </w:p>
        </w:tc>
        <w:tc>
          <w:tcPr>
            <w:tcW w:w="4961" w:type="dxa"/>
          </w:tcPr>
          <w:p w:rsidR="00954A07" w:rsidRPr="00954A07" w:rsidRDefault="00954A07" w:rsidP="00CE0267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Cadastro de Posts</w:t>
            </w:r>
          </w:p>
        </w:tc>
        <w:tc>
          <w:tcPr>
            <w:tcW w:w="3368" w:type="dxa"/>
          </w:tcPr>
          <w:p w:rsidR="00954A07" w:rsidRPr="00954A07" w:rsidRDefault="00954A07" w:rsidP="00CE0267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Usuário</w:t>
            </w:r>
          </w:p>
        </w:tc>
      </w:tr>
      <w:tr w:rsidR="00954A07" w:rsidRPr="00954A07" w:rsidTr="003E4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54A07" w:rsidRPr="00954A07" w:rsidRDefault="00954A07" w:rsidP="00954A07">
            <w:pPr>
              <w:pStyle w:val="Corpodetexto"/>
              <w:jc w:val="left"/>
            </w:pPr>
            <w:r>
              <w:t>UC004</w:t>
            </w:r>
          </w:p>
        </w:tc>
        <w:tc>
          <w:tcPr>
            <w:tcW w:w="4961" w:type="dxa"/>
          </w:tcPr>
          <w:p w:rsidR="00954A07" w:rsidRPr="00954A07" w:rsidRDefault="00954A07" w:rsidP="00CE0267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Cadastro de Comentários</w:t>
            </w:r>
          </w:p>
        </w:tc>
        <w:tc>
          <w:tcPr>
            <w:tcW w:w="3368" w:type="dxa"/>
          </w:tcPr>
          <w:p w:rsidR="00954A07" w:rsidRPr="00954A07" w:rsidRDefault="00954A07" w:rsidP="00CE0267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Usuário</w:t>
            </w:r>
          </w:p>
        </w:tc>
      </w:tr>
      <w:tr w:rsidR="00954A07" w:rsidRPr="00954A07" w:rsidTr="003E4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54A07" w:rsidRDefault="00954A07" w:rsidP="00954A07">
            <w:pPr>
              <w:pStyle w:val="Corpodetexto"/>
              <w:jc w:val="left"/>
            </w:pPr>
            <w:r>
              <w:t>UC005</w:t>
            </w:r>
          </w:p>
        </w:tc>
        <w:tc>
          <w:tcPr>
            <w:tcW w:w="4961" w:type="dxa"/>
          </w:tcPr>
          <w:p w:rsidR="00954A07" w:rsidRPr="00954A07" w:rsidRDefault="00954A07" w:rsidP="00CE0267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Seguir Amigo</w:t>
            </w:r>
          </w:p>
        </w:tc>
        <w:tc>
          <w:tcPr>
            <w:tcW w:w="3368" w:type="dxa"/>
          </w:tcPr>
          <w:p w:rsidR="00954A07" w:rsidRPr="00954A07" w:rsidRDefault="00954A07" w:rsidP="00CE0267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Usuário</w:t>
            </w:r>
          </w:p>
        </w:tc>
      </w:tr>
    </w:tbl>
    <w:p w:rsidR="00F80AAB" w:rsidRDefault="00F80AAB">
      <w:pPr>
        <w:suppressAutoHyphens w:val="0"/>
        <w:jc w:val="left"/>
      </w:pPr>
    </w:p>
    <w:p w:rsidR="009C25B2" w:rsidRDefault="009C25B2">
      <w:pPr>
        <w:suppressAutoHyphens w:val="0"/>
        <w:jc w:val="left"/>
      </w:pPr>
      <w:r>
        <w:br w:type="page"/>
      </w:r>
    </w:p>
    <w:p w:rsidR="009C25B2" w:rsidRDefault="009C25B2" w:rsidP="009C25B2">
      <w:pPr>
        <w:pStyle w:val="Ttulo1"/>
      </w:pPr>
      <w:bookmarkStart w:id="5" w:name="_Toc389815708"/>
      <w:bookmarkStart w:id="6" w:name="_Toc431920375"/>
      <w:r>
        <w:lastRenderedPageBreak/>
        <w:t xml:space="preserve">3. </w:t>
      </w:r>
      <w:bookmarkEnd w:id="5"/>
      <w:r w:rsidR="00594BF1">
        <w:t>Casos de Uso - Detalhamento</w:t>
      </w:r>
      <w:bookmarkEnd w:id="6"/>
    </w:p>
    <w:p w:rsidR="0013771F" w:rsidRDefault="0013771F" w:rsidP="0013771F">
      <w:pPr>
        <w:pStyle w:val="Ttulo2"/>
      </w:pPr>
      <w:bookmarkStart w:id="7" w:name="_Toc431920376"/>
      <w:r>
        <w:t xml:space="preserve">UC001: </w:t>
      </w:r>
      <w:bookmarkEnd w:id="7"/>
      <w:r w:rsidR="004115F3">
        <w:t>Cadastro de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2D236C" w:rsidRPr="00BF3155" w:rsidTr="002D236C">
        <w:tc>
          <w:tcPr>
            <w:tcW w:w="1526" w:type="dxa"/>
            <w:shd w:val="clear" w:color="auto" w:fill="F2F2F2" w:themeFill="background1" w:themeFillShade="F2"/>
          </w:tcPr>
          <w:p w:rsidR="002D236C" w:rsidRPr="00BF3155" w:rsidRDefault="002D236C" w:rsidP="00D40E6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Visão Geral</w:t>
            </w:r>
          </w:p>
        </w:tc>
        <w:tc>
          <w:tcPr>
            <w:tcW w:w="6974" w:type="dxa"/>
          </w:tcPr>
          <w:p w:rsidR="002D236C" w:rsidRPr="00BF3155" w:rsidRDefault="00AC500F" w:rsidP="00D40E63">
            <w:pPr>
              <w:suppressAutoHyphens w:val="0"/>
              <w:jc w:val="left"/>
            </w:pPr>
            <w:r>
              <w:t xml:space="preserve">Esse caso de uso especifica como o cadastro de um usuário deve ocorrer, para que o mesmo possa acessar e usufruir do sistema. </w:t>
            </w:r>
          </w:p>
        </w:tc>
      </w:tr>
    </w:tbl>
    <w:p w:rsidR="002D236C" w:rsidRPr="002D236C" w:rsidRDefault="002D236C" w:rsidP="002D236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BF3155" w:rsidRPr="00BF3155" w:rsidTr="002D236C">
        <w:tc>
          <w:tcPr>
            <w:tcW w:w="1526" w:type="dxa"/>
            <w:shd w:val="clear" w:color="auto" w:fill="F2F2F2" w:themeFill="background1" w:themeFillShade="F2"/>
          </w:tcPr>
          <w:p w:rsidR="00BF3155" w:rsidRPr="00BF3155" w:rsidRDefault="00BF3155" w:rsidP="00BF315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74" w:type="dxa"/>
          </w:tcPr>
          <w:p w:rsidR="00BF3155" w:rsidRPr="00BF3155" w:rsidRDefault="00AC500F" w:rsidP="0008663A">
            <w:pPr>
              <w:suppressAutoHyphens w:val="0"/>
              <w:jc w:val="left"/>
            </w:pPr>
            <w:r>
              <w:t>Anônimo</w:t>
            </w:r>
          </w:p>
        </w:tc>
      </w:tr>
      <w:tr w:rsidR="00BF3155" w:rsidRPr="00BF3155" w:rsidTr="002D236C">
        <w:tc>
          <w:tcPr>
            <w:tcW w:w="1526" w:type="dxa"/>
            <w:shd w:val="clear" w:color="auto" w:fill="F2F2F2" w:themeFill="background1" w:themeFillShade="F2"/>
          </w:tcPr>
          <w:p w:rsidR="00BF3155" w:rsidRDefault="00BF3155" w:rsidP="00BF315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Precondições</w:t>
            </w:r>
          </w:p>
        </w:tc>
        <w:tc>
          <w:tcPr>
            <w:tcW w:w="6974" w:type="dxa"/>
          </w:tcPr>
          <w:p w:rsidR="00BF3155" w:rsidRPr="002F3A6A" w:rsidRDefault="00AC500F" w:rsidP="00BF3155">
            <w:pPr>
              <w:suppressAutoHyphens w:val="0"/>
              <w:jc w:val="left"/>
            </w:pPr>
            <w:r>
              <w:t xml:space="preserve">O ator não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BF3155" w:rsidRPr="00BF3155" w:rsidTr="002D236C">
        <w:tc>
          <w:tcPr>
            <w:tcW w:w="1526" w:type="dxa"/>
            <w:shd w:val="clear" w:color="auto" w:fill="F2F2F2" w:themeFill="background1" w:themeFillShade="F2"/>
          </w:tcPr>
          <w:p w:rsidR="00BF3155" w:rsidRDefault="00BF3155" w:rsidP="00BF315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6974" w:type="dxa"/>
          </w:tcPr>
          <w:p w:rsidR="00BF3155" w:rsidRPr="00BF3155" w:rsidRDefault="00EA10D1" w:rsidP="00BF3155">
            <w:pPr>
              <w:suppressAutoHyphens w:val="0"/>
              <w:jc w:val="left"/>
            </w:pPr>
            <w:r>
              <w:t>--</w:t>
            </w:r>
          </w:p>
        </w:tc>
      </w:tr>
    </w:tbl>
    <w:p w:rsidR="00BF3155" w:rsidRDefault="00BF3155" w:rsidP="00BF315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3155" w:rsidTr="00BF3155">
        <w:tc>
          <w:tcPr>
            <w:tcW w:w="8494" w:type="dxa"/>
            <w:shd w:val="clear" w:color="auto" w:fill="F2F2F2" w:themeFill="background1" w:themeFillShade="F2"/>
          </w:tcPr>
          <w:p w:rsidR="00BF3155" w:rsidRPr="00B52E6E" w:rsidRDefault="00BF3155" w:rsidP="00204128">
            <w:pPr>
              <w:rPr>
                <w:b/>
              </w:rPr>
            </w:pPr>
            <w:r w:rsidRPr="00A61ACE">
              <w:rPr>
                <w:b/>
              </w:rPr>
              <w:t>Cenário Principal de Sucesso (CPS):</w:t>
            </w:r>
          </w:p>
        </w:tc>
      </w:tr>
      <w:tr w:rsidR="00BF3155" w:rsidTr="00204128">
        <w:tc>
          <w:tcPr>
            <w:tcW w:w="8494" w:type="dxa"/>
          </w:tcPr>
          <w:p w:rsidR="00BF3155" w:rsidRDefault="00AC500F" w:rsidP="004A3541">
            <w:r>
              <w:t>[IN]: O usuário acessa a página de cadastro e insere as informações necessárias:</w:t>
            </w:r>
            <w:r w:rsidR="00B836F3">
              <w:t xml:space="preserve"> usuário, senha e repete a senha</w:t>
            </w:r>
            <w:r>
              <w:t>.</w:t>
            </w:r>
          </w:p>
          <w:p w:rsidR="00AC500F" w:rsidRDefault="00AC500F" w:rsidP="004A3541">
            <w:r>
              <w:t xml:space="preserve">[OUT]: </w:t>
            </w:r>
            <w:r w:rsidR="00B836F3">
              <w:t>O sistema então, redireciona o usuário para a segunda parte do cadastro, onde ele deve inserir suas informações pessoais.</w:t>
            </w:r>
          </w:p>
          <w:p w:rsidR="00B836F3" w:rsidRDefault="00B836F3" w:rsidP="004A3541">
            <w:r>
              <w:t xml:space="preserve">[IN]: Nesta segunda página, </w:t>
            </w:r>
            <w:r w:rsidR="003B287C">
              <w:t xml:space="preserve">o usuário então insere suas informações pessoais: nome, </w:t>
            </w:r>
            <w:proofErr w:type="spellStart"/>
            <w:r w:rsidR="003B287C">
              <w:t>email</w:t>
            </w:r>
            <w:proofErr w:type="spellEnd"/>
            <w:r w:rsidR="003B287C">
              <w:t>, localidade, data de nascimento.</w:t>
            </w:r>
          </w:p>
          <w:p w:rsidR="003B287C" w:rsidRDefault="003B287C" w:rsidP="004A3541">
            <w:r>
              <w:t>[OUT]: O sistema emite uma mensagem de cadastro realizado com sucesso e redireciona o usuário para a página principal do sistema.</w:t>
            </w:r>
          </w:p>
        </w:tc>
      </w:tr>
    </w:tbl>
    <w:p w:rsidR="00AF32EA" w:rsidRDefault="00AF32EA" w:rsidP="00AF32E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32EA" w:rsidRPr="00A61ACE" w:rsidTr="0052776D">
        <w:tc>
          <w:tcPr>
            <w:tcW w:w="8494" w:type="dxa"/>
            <w:shd w:val="clear" w:color="auto" w:fill="F2F2F2" w:themeFill="background1" w:themeFillShade="F2"/>
          </w:tcPr>
          <w:p w:rsidR="00AF32EA" w:rsidRPr="00A61ACE" w:rsidRDefault="00AF32EA" w:rsidP="0052776D">
            <w:pPr>
              <w:rPr>
                <w:b/>
              </w:rPr>
            </w:pPr>
            <w:r>
              <w:rPr>
                <w:b/>
              </w:rPr>
              <w:t>Cenários alternativos: variantes</w:t>
            </w:r>
          </w:p>
        </w:tc>
      </w:tr>
      <w:tr w:rsidR="00AF32EA" w:rsidRPr="00B03BD3" w:rsidTr="0052776D">
        <w:tc>
          <w:tcPr>
            <w:tcW w:w="8494" w:type="dxa"/>
          </w:tcPr>
          <w:p w:rsidR="00AF32EA" w:rsidRDefault="003B287C" w:rsidP="0052776D">
            <w:r>
              <w:t>[IN]: O usuário acessa a página de cadastro e insere as informações necessárias: usuário, senha e repete a senha.</w:t>
            </w:r>
          </w:p>
          <w:p w:rsidR="003B287C" w:rsidRPr="00B03BD3" w:rsidRDefault="003B287C" w:rsidP="0052776D">
            <w:r>
              <w:t>[OUT]: O usuário inserido já existe. O sistema então emite um alerta informando isso, e redireciona o usuário para a mesma página de cadastro, para que ele possa inserir outro usuário.</w:t>
            </w:r>
          </w:p>
        </w:tc>
      </w:tr>
    </w:tbl>
    <w:p w:rsidR="00AF32EA" w:rsidRDefault="00AF32EA" w:rsidP="00AF32E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32EA" w:rsidRPr="00A61ACE" w:rsidTr="0052776D">
        <w:tc>
          <w:tcPr>
            <w:tcW w:w="8494" w:type="dxa"/>
            <w:shd w:val="clear" w:color="auto" w:fill="F2F2F2" w:themeFill="background1" w:themeFillShade="F2"/>
          </w:tcPr>
          <w:p w:rsidR="00AF32EA" w:rsidRPr="00A61ACE" w:rsidRDefault="00AF32EA" w:rsidP="0052776D">
            <w:pPr>
              <w:rPr>
                <w:b/>
              </w:rPr>
            </w:pPr>
            <w:r>
              <w:rPr>
                <w:b/>
              </w:rPr>
              <w:t>Cenários alternativos: exceções</w:t>
            </w:r>
          </w:p>
        </w:tc>
      </w:tr>
      <w:tr w:rsidR="00AF32EA" w:rsidRPr="00B03BD3" w:rsidTr="0052776D">
        <w:tc>
          <w:tcPr>
            <w:tcW w:w="8494" w:type="dxa"/>
          </w:tcPr>
          <w:p w:rsidR="003B287C" w:rsidRPr="003B287C" w:rsidRDefault="003B287C" w:rsidP="0052776D">
            <w:pPr>
              <w:rPr>
                <w:b/>
              </w:rPr>
            </w:pPr>
            <w:r w:rsidRPr="003B287C">
              <w:rPr>
                <w:b/>
              </w:rPr>
              <w:t>Exceção 01:</w:t>
            </w:r>
          </w:p>
          <w:p w:rsidR="00AF32EA" w:rsidRDefault="003B287C" w:rsidP="0052776D">
            <w:r>
              <w:t>[IN]: O usuário acessa a página de cadastro e insere as informações necessárias: usuário, senha e repete a senha.</w:t>
            </w:r>
          </w:p>
          <w:p w:rsidR="003B287C" w:rsidRDefault="003B287C" w:rsidP="0052776D">
            <w:r>
              <w:t>[OUT]: Algum dos campos está em branco, ou as senhas não conferem. O sistema emite um alerta informando o erro, e redireciona o usuário para a mesma página de cadastro, para que ele possa inserir outro usuário.</w:t>
            </w:r>
          </w:p>
          <w:p w:rsidR="003B287C" w:rsidRDefault="003B287C" w:rsidP="0052776D"/>
          <w:p w:rsidR="003B287C" w:rsidRPr="003B287C" w:rsidRDefault="003B287C" w:rsidP="0052776D">
            <w:pPr>
              <w:rPr>
                <w:b/>
              </w:rPr>
            </w:pPr>
            <w:r w:rsidRPr="003B287C">
              <w:rPr>
                <w:b/>
              </w:rPr>
              <w:t>Exceção 02:</w:t>
            </w:r>
          </w:p>
          <w:p w:rsidR="003B287C" w:rsidRDefault="003B287C" w:rsidP="003B287C">
            <w:r>
              <w:t>[IN]: O usuário acessa a página de cadastro e insere as informações necessárias: usuário, senha e repete a senha.</w:t>
            </w:r>
          </w:p>
          <w:p w:rsidR="003B287C" w:rsidRDefault="003B287C" w:rsidP="003B287C">
            <w:r>
              <w:t>[OUT]: O sistema então, redireciona o usuário para a segunda parte do cadastro, onde ele deve inserir suas informações pessoais.</w:t>
            </w:r>
          </w:p>
          <w:p w:rsidR="003B287C" w:rsidRDefault="003B287C" w:rsidP="003B287C">
            <w:r>
              <w:t xml:space="preserve">[IN]: Nesta segunda página, o usuário então insere suas informações pessoais: nome, </w:t>
            </w:r>
            <w:proofErr w:type="spellStart"/>
            <w:r>
              <w:t>email</w:t>
            </w:r>
            <w:proofErr w:type="spellEnd"/>
            <w:r>
              <w:t>, localidade, data de nascimento.</w:t>
            </w:r>
          </w:p>
          <w:p w:rsidR="003B287C" w:rsidRPr="00B03BD3" w:rsidRDefault="003B287C" w:rsidP="003B287C">
            <w:r>
              <w:t>[OUT]: Algum dos campos está em branco. O sistema emite um alerta informando o erro, e redireciona o usuário para a mesma página de cadastro, para que ele possa inserir informações congruentes.</w:t>
            </w:r>
          </w:p>
        </w:tc>
      </w:tr>
    </w:tbl>
    <w:p w:rsidR="00826ABA" w:rsidRDefault="00826ABA" w:rsidP="00826AB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6ABA" w:rsidRPr="00A61ACE" w:rsidTr="00D40E63">
        <w:tc>
          <w:tcPr>
            <w:tcW w:w="8494" w:type="dxa"/>
            <w:shd w:val="clear" w:color="auto" w:fill="F2F2F2" w:themeFill="background1" w:themeFillShade="F2"/>
          </w:tcPr>
          <w:p w:rsidR="00826ABA" w:rsidRPr="00A61ACE" w:rsidRDefault="00826ABA" w:rsidP="00D40E63">
            <w:pPr>
              <w:rPr>
                <w:b/>
              </w:rPr>
            </w:pPr>
            <w:r>
              <w:rPr>
                <w:b/>
              </w:rPr>
              <w:t>Informações adicionais</w:t>
            </w:r>
          </w:p>
        </w:tc>
      </w:tr>
      <w:tr w:rsidR="00826ABA" w:rsidRPr="00B03BD3" w:rsidTr="00D40E63">
        <w:tc>
          <w:tcPr>
            <w:tcW w:w="8494" w:type="dxa"/>
          </w:tcPr>
          <w:p w:rsidR="00826ABA" w:rsidRPr="00B03BD3" w:rsidRDefault="003B287C" w:rsidP="00D40E63">
            <w:r>
              <w:t>Os campos estarão formatados corretamente para aceitarem apenas caracteres condizentes às informações.</w:t>
            </w:r>
          </w:p>
        </w:tc>
      </w:tr>
    </w:tbl>
    <w:p w:rsidR="00826ABA" w:rsidRDefault="00826ABA" w:rsidP="0013771F"/>
    <w:p w:rsidR="003B287C" w:rsidRDefault="003B287C" w:rsidP="0013771F"/>
    <w:p w:rsidR="0013771F" w:rsidRDefault="0013771F" w:rsidP="0013771F">
      <w:pPr>
        <w:pStyle w:val="Ttulo2"/>
      </w:pPr>
      <w:bookmarkStart w:id="8" w:name="_Toc431920377"/>
      <w:r>
        <w:lastRenderedPageBreak/>
        <w:t>UC0</w:t>
      </w:r>
      <w:r w:rsidR="00826ABA">
        <w:t>02</w:t>
      </w:r>
      <w:r>
        <w:t xml:space="preserve">: </w:t>
      </w:r>
      <w:bookmarkEnd w:id="8"/>
      <w:r w:rsidR="00212F08">
        <w:t>Cadastro de Fotos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7E62C2" w:rsidRPr="00BF3155" w:rsidTr="00D40E63">
        <w:tc>
          <w:tcPr>
            <w:tcW w:w="1526" w:type="dxa"/>
            <w:shd w:val="clear" w:color="auto" w:fill="F2F2F2" w:themeFill="background1" w:themeFillShade="F2"/>
          </w:tcPr>
          <w:p w:rsidR="007E62C2" w:rsidRPr="00BF3155" w:rsidRDefault="007E62C2" w:rsidP="00D40E6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Visão Geral</w:t>
            </w:r>
          </w:p>
        </w:tc>
        <w:tc>
          <w:tcPr>
            <w:tcW w:w="6974" w:type="dxa"/>
          </w:tcPr>
          <w:p w:rsidR="007E62C2" w:rsidRPr="00BF3155" w:rsidRDefault="00212F08" w:rsidP="00D40E63">
            <w:pPr>
              <w:suppressAutoHyphens w:val="0"/>
              <w:jc w:val="left"/>
            </w:pPr>
            <w:r>
              <w:t xml:space="preserve">Esse caso de uso exemplifica o cadastro de fotos de um usuário </w:t>
            </w:r>
            <w:proofErr w:type="spellStart"/>
            <w:r>
              <w:t>logado</w:t>
            </w:r>
            <w:proofErr w:type="spellEnd"/>
            <w:r>
              <w:t>. O usuário pode definir uma de suas fotos como de perfil.</w:t>
            </w:r>
            <w:r w:rsidR="00797735">
              <w:t xml:space="preserve"> Uma foto deve estar obrigatoriamente dentro de um álbum.</w:t>
            </w:r>
          </w:p>
        </w:tc>
      </w:tr>
    </w:tbl>
    <w:p w:rsidR="0008663A" w:rsidRPr="002D236C" w:rsidRDefault="0008663A" w:rsidP="000866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08663A" w:rsidRPr="00BF3155" w:rsidTr="00D40E63">
        <w:tc>
          <w:tcPr>
            <w:tcW w:w="1526" w:type="dxa"/>
            <w:shd w:val="clear" w:color="auto" w:fill="F2F2F2" w:themeFill="background1" w:themeFillShade="F2"/>
          </w:tcPr>
          <w:p w:rsidR="0008663A" w:rsidRPr="00BF3155" w:rsidRDefault="0008663A" w:rsidP="00D40E6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74" w:type="dxa"/>
          </w:tcPr>
          <w:p w:rsidR="0008663A" w:rsidRPr="00BF3155" w:rsidRDefault="00212F08" w:rsidP="00D40E63">
            <w:pPr>
              <w:suppressAutoHyphens w:val="0"/>
              <w:jc w:val="left"/>
            </w:pPr>
            <w:r>
              <w:t>Usuário</w:t>
            </w:r>
          </w:p>
        </w:tc>
      </w:tr>
      <w:tr w:rsidR="0008663A" w:rsidRPr="00BF3155" w:rsidTr="00D40E63">
        <w:tc>
          <w:tcPr>
            <w:tcW w:w="1526" w:type="dxa"/>
            <w:shd w:val="clear" w:color="auto" w:fill="F2F2F2" w:themeFill="background1" w:themeFillShade="F2"/>
          </w:tcPr>
          <w:p w:rsidR="0008663A" w:rsidRDefault="0008663A" w:rsidP="00D40E6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Precondições</w:t>
            </w:r>
          </w:p>
        </w:tc>
        <w:tc>
          <w:tcPr>
            <w:tcW w:w="6974" w:type="dxa"/>
          </w:tcPr>
          <w:p w:rsidR="0008663A" w:rsidRPr="002F3A6A" w:rsidRDefault="00212F08" w:rsidP="00D40E63">
            <w:pPr>
              <w:suppressAutoHyphens w:val="0"/>
              <w:jc w:val="left"/>
            </w:pPr>
            <w:r>
              <w:t xml:space="preserve">O ator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8663A" w:rsidRPr="00BF3155" w:rsidTr="00D40E63">
        <w:tc>
          <w:tcPr>
            <w:tcW w:w="1526" w:type="dxa"/>
            <w:shd w:val="clear" w:color="auto" w:fill="F2F2F2" w:themeFill="background1" w:themeFillShade="F2"/>
          </w:tcPr>
          <w:p w:rsidR="0008663A" w:rsidRDefault="0008663A" w:rsidP="00D40E6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6974" w:type="dxa"/>
          </w:tcPr>
          <w:p w:rsidR="0008663A" w:rsidRPr="00BF3155" w:rsidRDefault="00EA10D1" w:rsidP="00D40E63">
            <w:pPr>
              <w:suppressAutoHyphens w:val="0"/>
              <w:jc w:val="left"/>
            </w:pPr>
            <w:r>
              <w:t>--</w:t>
            </w:r>
          </w:p>
        </w:tc>
      </w:tr>
    </w:tbl>
    <w:p w:rsidR="0008663A" w:rsidRDefault="0008663A" w:rsidP="000866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63A" w:rsidTr="00D40E63">
        <w:tc>
          <w:tcPr>
            <w:tcW w:w="8494" w:type="dxa"/>
            <w:shd w:val="clear" w:color="auto" w:fill="F2F2F2" w:themeFill="background1" w:themeFillShade="F2"/>
          </w:tcPr>
          <w:p w:rsidR="0008663A" w:rsidRPr="00B52E6E" w:rsidRDefault="0008663A" w:rsidP="00D40E63">
            <w:pPr>
              <w:rPr>
                <w:b/>
              </w:rPr>
            </w:pPr>
            <w:r w:rsidRPr="00A61ACE">
              <w:rPr>
                <w:b/>
              </w:rPr>
              <w:t>Cenário Principal de Sucesso (CPS):</w:t>
            </w:r>
          </w:p>
        </w:tc>
      </w:tr>
      <w:tr w:rsidR="0008663A" w:rsidTr="00D40E63">
        <w:tc>
          <w:tcPr>
            <w:tcW w:w="8494" w:type="dxa"/>
          </w:tcPr>
          <w:p w:rsidR="0008663A" w:rsidRDefault="00212F08" w:rsidP="00D40E63">
            <w:r>
              <w:t>[IN]: O usuário acessa a tela de Fotos e seleciona o álbum em que deseja inserir uma nova foto. Por padrão, o sistema já inclui um ‘Álbum padrão’ para todos os usuários.</w:t>
            </w:r>
          </w:p>
          <w:p w:rsidR="00797735" w:rsidRDefault="00797735" w:rsidP="00D40E63">
            <w:r>
              <w:t>[OUT]: O sistema mostra todos as fotos que já existem naquele álbum, além da data de criação deste.</w:t>
            </w:r>
          </w:p>
          <w:p w:rsidR="00797735" w:rsidRDefault="00797735" w:rsidP="00D40E63">
            <w:r>
              <w:t>[IN]: O usuário seleciona a opção de ‘Enviar Foto’, seleciona a foto em seu computador e então a envia p/ o sistema.</w:t>
            </w:r>
          </w:p>
          <w:p w:rsidR="00797735" w:rsidRDefault="00797735" w:rsidP="00D40E63">
            <w:r>
              <w:t xml:space="preserve">[OUT]: Essa nova foto então, vai aparecer dentro do álbum pré-selecionado nos passos anteriores, junta das outras fotos já existentes (se houver alguma). Qualquer foto pode ser selecionada como ‘Tornar </w:t>
            </w:r>
            <w:proofErr w:type="spellStart"/>
            <w:r>
              <w:t>esta</w:t>
            </w:r>
            <w:proofErr w:type="spellEnd"/>
            <w:r>
              <w:t xml:space="preserve"> a foto de meu perfil’, para que seja a foto de perfil deste usuário.</w:t>
            </w:r>
          </w:p>
        </w:tc>
      </w:tr>
    </w:tbl>
    <w:p w:rsidR="0008663A" w:rsidRDefault="0008663A" w:rsidP="000866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63A" w:rsidRPr="00A61ACE" w:rsidTr="00D40E63">
        <w:tc>
          <w:tcPr>
            <w:tcW w:w="8494" w:type="dxa"/>
            <w:shd w:val="clear" w:color="auto" w:fill="F2F2F2" w:themeFill="background1" w:themeFillShade="F2"/>
          </w:tcPr>
          <w:p w:rsidR="0008663A" w:rsidRPr="00A61ACE" w:rsidRDefault="0008663A" w:rsidP="00D40E63">
            <w:pPr>
              <w:rPr>
                <w:b/>
              </w:rPr>
            </w:pPr>
            <w:r>
              <w:rPr>
                <w:b/>
              </w:rPr>
              <w:t>Cenários alternativos: variantes</w:t>
            </w:r>
          </w:p>
        </w:tc>
      </w:tr>
      <w:tr w:rsidR="0008663A" w:rsidRPr="00B03BD3" w:rsidTr="00D40E63">
        <w:tc>
          <w:tcPr>
            <w:tcW w:w="8494" w:type="dxa"/>
          </w:tcPr>
          <w:p w:rsidR="0008663A" w:rsidRPr="00B03BD3" w:rsidRDefault="00EA10D1" w:rsidP="00D40E63">
            <w:r>
              <w:t>--</w:t>
            </w:r>
          </w:p>
        </w:tc>
      </w:tr>
    </w:tbl>
    <w:p w:rsidR="0008663A" w:rsidRDefault="0008663A" w:rsidP="000866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63A" w:rsidRPr="00A61ACE" w:rsidTr="00D40E63">
        <w:tc>
          <w:tcPr>
            <w:tcW w:w="8494" w:type="dxa"/>
            <w:shd w:val="clear" w:color="auto" w:fill="F2F2F2" w:themeFill="background1" w:themeFillShade="F2"/>
          </w:tcPr>
          <w:p w:rsidR="0008663A" w:rsidRPr="00A61ACE" w:rsidRDefault="0008663A" w:rsidP="00D40E63">
            <w:pPr>
              <w:rPr>
                <w:b/>
              </w:rPr>
            </w:pPr>
            <w:r>
              <w:rPr>
                <w:b/>
              </w:rPr>
              <w:t>Cenários alternativos: exceções</w:t>
            </w:r>
          </w:p>
        </w:tc>
      </w:tr>
      <w:tr w:rsidR="0008663A" w:rsidRPr="00B03BD3" w:rsidTr="00D40E63">
        <w:tc>
          <w:tcPr>
            <w:tcW w:w="8494" w:type="dxa"/>
          </w:tcPr>
          <w:p w:rsidR="0002125D" w:rsidRDefault="0002125D" w:rsidP="0002125D">
            <w:r>
              <w:t>[IN]: O usuário acessa a tela de Fotos e seleciona o álbum em que deseja inserir uma nova foto. Por padrão, o sistema já inclui um ‘Álbum padrão’ para todos os usuários.</w:t>
            </w:r>
          </w:p>
          <w:p w:rsidR="0002125D" w:rsidRDefault="0002125D" w:rsidP="0002125D">
            <w:r>
              <w:t>[OUT]: O sistema mostra todos as fotos que já existem naquele álbum, além da data de criação deste.</w:t>
            </w:r>
          </w:p>
          <w:p w:rsidR="0002125D" w:rsidRDefault="0002125D" w:rsidP="0002125D">
            <w:r>
              <w:t>[IN]: O usuário seleciona a opção de ‘Enviar Foto’, seleciona a foto em seu computador e então a envia p/ o sistema.</w:t>
            </w:r>
          </w:p>
          <w:p w:rsidR="0008663A" w:rsidRPr="00B03BD3" w:rsidRDefault="0002125D" w:rsidP="00D40E63">
            <w:r>
              <w:t>[OUT]: Esta foto não possui um formato conhecido de mídia de imagem. O sistema então, irá emitir uma mensagem informando o erro e não permitirá o upload do arquivo e redirecionará o usuário para a página do álbum.</w:t>
            </w:r>
          </w:p>
        </w:tc>
      </w:tr>
    </w:tbl>
    <w:p w:rsidR="0008663A" w:rsidRDefault="0008663A" w:rsidP="000866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63A" w:rsidRPr="00A61ACE" w:rsidTr="00D40E63">
        <w:tc>
          <w:tcPr>
            <w:tcW w:w="8494" w:type="dxa"/>
            <w:shd w:val="clear" w:color="auto" w:fill="F2F2F2" w:themeFill="background1" w:themeFillShade="F2"/>
          </w:tcPr>
          <w:p w:rsidR="0008663A" w:rsidRPr="00A61ACE" w:rsidRDefault="0008663A" w:rsidP="00D40E63">
            <w:pPr>
              <w:rPr>
                <w:b/>
              </w:rPr>
            </w:pPr>
            <w:r>
              <w:rPr>
                <w:b/>
              </w:rPr>
              <w:t>Informações adicionais</w:t>
            </w:r>
          </w:p>
        </w:tc>
      </w:tr>
      <w:tr w:rsidR="0008663A" w:rsidRPr="00B03BD3" w:rsidTr="00D40E63">
        <w:tc>
          <w:tcPr>
            <w:tcW w:w="8494" w:type="dxa"/>
          </w:tcPr>
          <w:p w:rsidR="0008663A" w:rsidRDefault="0002125D" w:rsidP="00D40E63">
            <w:r>
              <w:t xml:space="preserve">Para tornar uma foto qualquer como a de perfil, basta selecionar a opção ‘Tornar </w:t>
            </w:r>
            <w:proofErr w:type="spellStart"/>
            <w:r>
              <w:t>esta</w:t>
            </w:r>
            <w:proofErr w:type="spellEnd"/>
            <w:r>
              <w:t xml:space="preserve"> a foto de meu perfil’, opção disponível em todas as fotos dentro de qualquer álbum.</w:t>
            </w:r>
          </w:p>
          <w:p w:rsidR="00605DD5" w:rsidRPr="00B03BD3" w:rsidRDefault="00605DD5" w:rsidP="00D40E63">
            <w:r>
              <w:t>Para excluir qualquer foto, basta selecionar o botão ‘Excluir’, opção disponível em todas as fotos, dentro de qualquer álbum.</w:t>
            </w:r>
          </w:p>
        </w:tc>
      </w:tr>
    </w:tbl>
    <w:p w:rsidR="0008663A" w:rsidRDefault="0008663A" w:rsidP="0008663A"/>
    <w:p w:rsidR="007E12AE" w:rsidRDefault="007E12AE" w:rsidP="0013771F"/>
    <w:p w:rsidR="0002125D" w:rsidRDefault="0002125D" w:rsidP="0002125D">
      <w:pPr>
        <w:pStyle w:val="Ttulo2"/>
      </w:pPr>
      <w:r>
        <w:t>UC003: Cadastro de</w:t>
      </w:r>
      <w:r w:rsidR="00605DD5">
        <w:t xml:space="preserve"> Posts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02125D" w:rsidRPr="00BF3155" w:rsidTr="00D40E63">
        <w:tc>
          <w:tcPr>
            <w:tcW w:w="1526" w:type="dxa"/>
            <w:shd w:val="clear" w:color="auto" w:fill="F2F2F2" w:themeFill="background1" w:themeFillShade="F2"/>
          </w:tcPr>
          <w:p w:rsidR="0002125D" w:rsidRPr="00BF3155" w:rsidRDefault="0002125D" w:rsidP="00D40E6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Visão Geral</w:t>
            </w:r>
          </w:p>
        </w:tc>
        <w:tc>
          <w:tcPr>
            <w:tcW w:w="6974" w:type="dxa"/>
          </w:tcPr>
          <w:p w:rsidR="00605DD5" w:rsidRDefault="00605DD5" w:rsidP="00D40E63">
            <w:pPr>
              <w:suppressAutoHyphens w:val="0"/>
              <w:jc w:val="left"/>
            </w:pPr>
            <w:r>
              <w:t>Este caso de uso exemplifica a inserç</w:t>
            </w:r>
            <w:r w:rsidR="00D40E63">
              <w:t>ão de um p</w:t>
            </w:r>
            <w:r>
              <w:t xml:space="preserve">ost na linha do tempo de um usuário. Um post deve conter apenas texto, com qualquer tipo de caractere. </w:t>
            </w:r>
          </w:p>
          <w:p w:rsidR="00605DD5" w:rsidRDefault="00605DD5" w:rsidP="00D40E63">
            <w:pPr>
              <w:suppressAutoHyphens w:val="0"/>
              <w:jc w:val="left"/>
            </w:pPr>
            <w:r>
              <w:t>Comentários podem ser feitos apenas em posts.</w:t>
            </w:r>
          </w:p>
          <w:p w:rsidR="0002125D" w:rsidRPr="00BF3155" w:rsidRDefault="00605DD5" w:rsidP="00D40E63">
            <w:pPr>
              <w:suppressAutoHyphens w:val="0"/>
              <w:jc w:val="left"/>
            </w:pPr>
            <w:r>
              <w:t>Apenas posts podem receber curtidas.</w:t>
            </w:r>
          </w:p>
        </w:tc>
      </w:tr>
    </w:tbl>
    <w:p w:rsidR="0002125D" w:rsidRPr="002D236C" w:rsidRDefault="0002125D" w:rsidP="0002125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02125D" w:rsidRPr="00BF3155" w:rsidTr="00D40E63">
        <w:tc>
          <w:tcPr>
            <w:tcW w:w="1526" w:type="dxa"/>
            <w:shd w:val="clear" w:color="auto" w:fill="F2F2F2" w:themeFill="background1" w:themeFillShade="F2"/>
          </w:tcPr>
          <w:p w:rsidR="0002125D" w:rsidRPr="00BF3155" w:rsidRDefault="0002125D" w:rsidP="00D40E6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74" w:type="dxa"/>
          </w:tcPr>
          <w:p w:rsidR="0002125D" w:rsidRPr="00BF3155" w:rsidRDefault="00D40E63" w:rsidP="00D40E63">
            <w:pPr>
              <w:suppressAutoHyphens w:val="0"/>
              <w:jc w:val="left"/>
            </w:pPr>
            <w:r>
              <w:t>Usuário</w:t>
            </w:r>
          </w:p>
        </w:tc>
      </w:tr>
      <w:tr w:rsidR="0002125D" w:rsidRPr="00BF3155" w:rsidTr="00D40E63">
        <w:tc>
          <w:tcPr>
            <w:tcW w:w="1526" w:type="dxa"/>
            <w:shd w:val="clear" w:color="auto" w:fill="F2F2F2" w:themeFill="background1" w:themeFillShade="F2"/>
          </w:tcPr>
          <w:p w:rsidR="0002125D" w:rsidRDefault="0002125D" w:rsidP="00D40E6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Precondições</w:t>
            </w:r>
          </w:p>
        </w:tc>
        <w:tc>
          <w:tcPr>
            <w:tcW w:w="6974" w:type="dxa"/>
          </w:tcPr>
          <w:p w:rsidR="0002125D" w:rsidRPr="002F3A6A" w:rsidRDefault="00D40E63" w:rsidP="00D40E63">
            <w:pPr>
              <w:suppressAutoHyphens w:val="0"/>
              <w:jc w:val="left"/>
            </w:pPr>
            <w:r>
              <w:t xml:space="preserve">O usuário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2125D" w:rsidRPr="00BF3155" w:rsidTr="00D40E63">
        <w:tc>
          <w:tcPr>
            <w:tcW w:w="1526" w:type="dxa"/>
            <w:shd w:val="clear" w:color="auto" w:fill="F2F2F2" w:themeFill="background1" w:themeFillShade="F2"/>
          </w:tcPr>
          <w:p w:rsidR="0002125D" w:rsidRDefault="0002125D" w:rsidP="00D40E6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6974" w:type="dxa"/>
          </w:tcPr>
          <w:p w:rsidR="0002125D" w:rsidRPr="00BF3155" w:rsidRDefault="00D40E63" w:rsidP="00D40E63">
            <w:pPr>
              <w:suppressAutoHyphens w:val="0"/>
              <w:jc w:val="left"/>
            </w:pPr>
            <w:r>
              <w:t>--</w:t>
            </w:r>
          </w:p>
        </w:tc>
      </w:tr>
    </w:tbl>
    <w:p w:rsidR="0002125D" w:rsidRDefault="0002125D" w:rsidP="0002125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2125D" w:rsidTr="00D40E63">
        <w:tc>
          <w:tcPr>
            <w:tcW w:w="8494" w:type="dxa"/>
            <w:shd w:val="clear" w:color="auto" w:fill="F2F2F2" w:themeFill="background1" w:themeFillShade="F2"/>
          </w:tcPr>
          <w:p w:rsidR="0002125D" w:rsidRPr="00B52E6E" w:rsidRDefault="0002125D" w:rsidP="00D40E63">
            <w:pPr>
              <w:rPr>
                <w:b/>
              </w:rPr>
            </w:pPr>
            <w:r w:rsidRPr="00A61ACE">
              <w:rPr>
                <w:b/>
              </w:rPr>
              <w:t>Cenário Principal de Sucesso (CPS):</w:t>
            </w:r>
          </w:p>
        </w:tc>
      </w:tr>
      <w:tr w:rsidR="0002125D" w:rsidTr="00D40E63">
        <w:tc>
          <w:tcPr>
            <w:tcW w:w="8494" w:type="dxa"/>
          </w:tcPr>
          <w:p w:rsidR="0002125D" w:rsidRDefault="00D40E63" w:rsidP="00D40E63">
            <w:r>
              <w:t>[IN]: O usuário entra na página de inserir posts, que no caso é a própria página inic</w:t>
            </w:r>
            <w:r w:rsidR="00FB2588">
              <w:t xml:space="preserve">ial, quando se acessa o sistema, ou a página do próprio perfil, onde apenas os posts desse mesmo usuário são </w:t>
            </w:r>
            <w:r w:rsidR="00FB2588">
              <w:lastRenderedPageBreak/>
              <w:t>mostrados.</w:t>
            </w:r>
          </w:p>
          <w:p w:rsidR="00D40E63" w:rsidRDefault="00D40E63" w:rsidP="00D40E63">
            <w:r>
              <w:t>[OUT]: O sistema então, mostra em uma lista, todos os posts que aquele usuário postou, ordenados por data (se houver algum).</w:t>
            </w:r>
          </w:p>
          <w:p w:rsidR="00D40E63" w:rsidRDefault="00D40E63" w:rsidP="00D40E63">
            <w:r>
              <w:t>[IN]: O usuário preenche o campo de texto di</w:t>
            </w:r>
            <w:r w:rsidR="00FB2588">
              <w:t>sponível com o conteúdo do post e clica na opção ‘Postar’.</w:t>
            </w:r>
          </w:p>
          <w:p w:rsidR="00FB2588" w:rsidRDefault="00FB2588" w:rsidP="00D40E63">
            <w:r>
              <w:t>[OUT]: O sistema ent</w:t>
            </w:r>
            <w:r w:rsidR="004C7232">
              <w:t>ão, retorna à página de inserir posts com o novo post inserido na lista.</w:t>
            </w:r>
          </w:p>
        </w:tc>
      </w:tr>
    </w:tbl>
    <w:p w:rsidR="0002125D" w:rsidRDefault="0002125D" w:rsidP="0002125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2125D" w:rsidRPr="00A61ACE" w:rsidTr="00D40E63">
        <w:tc>
          <w:tcPr>
            <w:tcW w:w="8494" w:type="dxa"/>
            <w:shd w:val="clear" w:color="auto" w:fill="F2F2F2" w:themeFill="background1" w:themeFillShade="F2"/>
          </w:tcPr>
          <w:p w:rsidR="0002125D" w:rsidRPr="00A61ACE" w:rsidRDefault="0002125D" w:rsidP="00D40E63">
            <w:pPr>
              <w:rPr>
                <w:b/>
              </w:rPr>
            </w:pPr>
            <w:r>
              <w:rPr>
                <w:b/>
              </w:rPr>
              <w:t>Cenários alternativos: variantes</w:t>
            </w:r>
          </w:p>
        </w:tc>
      </w:tr>
      <w:tr w:rsidR="0002125D" w:rsidRPr="00B03BD3" w:rsidTr="00D40E63">
        <w:tc>
          <w:tcPr>
            <w:tcW w:w="8494" w:type="dxa"/>
          </w:tcPr>
          <w:p w:rsidR="0002125D" w:rsidRPr="00B03BD3" w:rsidRDefault="004C7232" w:rsidP="00D40E63">
            <w:r>
              <w:t>--</w:t>
            </w:r>
          </w:p>
        </w:tc>
      </w:tr>
    </w:tbl>
    <w:p w:rsidR="0002125D" w:rsidRDefault="0002125D" w:rsidP="0002125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2125D" w:rsidRPr="00A61ACE" w:rsidTr="00D40E63">
        <w:tc>
          <w:tcPr>
            <w:tcW w:w="8494" w:type="dxa"/>
            <w:shd w:val="clear" w:color="auto" w:fill="F2F2F2" w:themeFill="background1" w:themeFillShade="F2"/>
          </w:tcPr>
          <w:p w:rsidR="0002125D" w:rsidRPr="00A61ACE" w:rsidRDefault="0002125D" w:rsidP="00D40E63">
            <w:pPr>
              <w:rPr>
                <w:b/>
              </w:rPr>
            </w:pPr>
            <w:r>
              <w:rPr>
                <w:b/>
              </w:rPr>
              <w:t>Cenários alternativos: exceções</w:t>
            </w:r>
          </w:p>
        </w:tc>
      </w:tr>
      <w:tr w:rsidR="0002125D" w:rsidRPr="00B03BD3" w:rsidTr="00D40E63">
        <w:tc>
          <w:tcPr>
            <w:tcW w:w="8494" w:type="dxa"/>
          </w:tcPr>
          <w:p w:rsidR="00542548" w:rsidRDefault="0002125D" w:rsidP="00542548">
            <w:r>
              <w:t xml:space="preserve"> </w:t>
            </w:r>
            <w:r w:rsidR="00542548">
              <w:t>IN]: O usuário entra na página de inserir posts, que no caso é a própria página inicial, quando se acessa o sistema, ou a página do próprio perfil, onde apenas os posts desse mesmo usuário são mostrados.</w:t>
            </w:r>
          </w:p>
          <w:p w:rsidR="00542548" w:rsidRDefault="00542548" w:rsidP="00542548">
            <w:r>
              <w:t>[OUT]: O sistema então, mostra em uma lista, todos os posts que aquele usuário postou, ordenados por data (se houver algum).</w:t>
            </w:r>
          </w:p>
          <w:p w:rsidR="0002125D" w:rsidRDefault="00542548" w:rsidP="00542548">
            <w:r>
              <w:t xml:space="preserve">[IN]: </w:t>
            </w:r>
            <w:r>
              <w:t>O usuário então, tenta postar um post sem conteúdo.</w:t>
            </w:r>
          </w:p>
          <w:p w:rsidR="00542548" w:rsidRPr="00B03BD3" w:rsidRDefault="00542548" w:rsidP="00542548">
            <w:r>
              <w:t>[OUT]: O sistema emite uma mensagem informando o erro e retorna à página de inserção de post para que o usuário insira um post corretamente.</w:t>
            </w:r>
          </w:p>
        </w:tc>
      </w:tr>
    </w:tbl>
    <w:p w:rsidR="0002125D" w:rsidRDefault="0002125D" w:rsidP="0002125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2125D" w:rsidRPr="00A61ACE" w:rsidTr="00D40E63">
        <w:tc>
          <w:tcPr>
            <w:tcW w:w="8494" w:type="dxa"/>
            <w:shd w:val="clear" w:color="auto" w:fill="F2F2F2" w:themeFill="background1" w:themeFillShade="F2"/>
          </w:tcPr>
          <w:p w:rsidR="0002125D" w:rsidRPr="00A61ACE" w:rsidRDefault="0002125D" w:rsidP="00D40E63">
            <w:pPr>
              <w:rPr>
                <w:b/>
              </w:rPr>
            </w:pPr>
            <w:r>
              <w:rPr>
                <w:b/>
              </w:rPr>
              <w:t>Informações adicionais</w:t>
            </w:r>
          </w:p>
        </w:tc>
      </w:tr>
      <w:tr w:rsidR="0002125D" w:rsidRPr="00B03BD3" w:rsidTr="00D40E63">
        <w:tc>
          <w:tcPr>
            <w:tcW w:w="8494" w:type="dxa"/>
          </w:tcPr>
          <w:p w:rsidR="0002125D" w:rsidRPr="00B03BD3" w:rsidRDefault="00542548" w:rsidP="00D40E63">
            <w:r>
              <w:t xml:space="preserve">Um post pode receber curtidas de qualquer usuário, porém pode receber apenas uma curtida de cada usuário. Os mesmos usuários podem também </w:t>
            </w:r>
            <w:proofErr w:type="spellStart"/>
            <w:r>
              <w:t>descurtir</w:t>
            </w:r>
            <w:proofErr w:type="spellEnd"/>
            <w:r>
              <w:t xml:space="preserve"> o post, caso queiram.</w:t>
            </w:r>
          </w:p>
        </w:tc>
      </w:tr>
    </w:tbl>
    <w:p w:rsidR="0002125D" w:rsidRDefault="0002125D" w:rsidP="0002125D"/>
    <w:p w:rsidR="0002125D" w:rsidRDefault="0002125D" w:rsidP="0002125D"/>
    <w:p w:rsidR="007A169F" w:rsidRDefault="007A169F" w:rsidP="007A169F">
      <w:pPr>
        <w:pStyle w:val="Ttulo2"/>
      </w:pPr>
      <w:r>
        <w:t>UC0</w:t>
      </w:r>
      <w:r>
        <w:t>04</w:t>
      </w:r>
      <w:r>
        <w:t xml:space="preserve">: Cadastro </w:t>
      </w:r>
      <w:r w:rsidR="00542548">
        <w:t>de Comentários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7A169F" w:rsidRPr="00BF3155" w:rsidTr="005B1ACA">
        <w:tc>
          <w:tcPr>
            <w:tcW w:w="1526" w:type="dxa"/>
            <w:shd w:val="clear" w:color="auto" w:fill="F2F2F2" w:themeFill="background1" w:themeFillShade="F2"/>
          </w:tcPr>
          <w:p w:rsidR="007A169F" w:rsidRPr="00BF3155" w:rsidRDefault="007A169F" w:rsidP="005B1ACA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Visão Geral</w:t>
            </w:r>
          </w:p>
        </w:tc>
        <w:tc>
          <w:tcPr>
            <w:tcW w:w="6974" w:type="dxa"/>
          </w:tcPr>
          <w:p w:rsidR="007A169F" w:rsidRPr="00BF3155" w:rsidRDefault="00BF3747" w:rsidP="005B1ACA">
            <w:pPr>
              <w:suppressAutoHyphens w:val="0"/>
              <w:jc w:val="left"/>
            </w:pPr>
            <w:r>
              <w:t>Esse caso de uso exemplifica o cadastro de comentários no sistema. Os comentários só podem ser inseridos, por um usuário, dentro de um post. O usuário que postou o comentário pode excluí-lo, caso queira. Os comentários podem ser inseridos em quaisquer posts.</w:t>
            </w:r>
          </w:p>
        </w:tc>
      </w:tr>
    </w:tbl>
    <w:p w:rsidR="007A169F" w:rsidRPr="002D236C" w:rsidRDefault="007A169F" w:rsidP="007A169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7A169F" w:rsidRPr="00BF3155" w:rsidTr="005B1ACA">
        <w:tc>
          <w:tcPr>
            <w:tcW w:w="1526" w:type="dxa"/>
            <w:shd w:val="clear" w:color="auto" w:fill="F2F2F2" w:themeFill="background1" w:themeFillShade="F2"/>
          </w:tcPr>
          <w:p w:rsidR="007A169F" w:rsidRPr="00BF3155" w:rsidRDefault="007A169F" w:rsidP="005B1ACA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74" w:type="dxa"/>
          </w:tcPr>
          <w:p w:rsidR="007A169F" w:rsidRPr="00BF3155" w:rsidRDefault="00FA1A77" w:rsidP="005B1ACA">
            <w:pPr>
              <w:suppressAutoHyphens w:val="0"/>
              <w:jc w:val="left"/>
            </w:pPr>
            <w:r>
              <w:t>Usuário</w:t>
            </w:r>
          </w:p>
        </w:tc>
      </w:tr>
      <w:tr w:rsidR="007A169F" w:rsidRPr="00BF3155" w:rsidTr="005B1ACA">
        <w:tc>
          <w:tcPr>
            <w:tcW w:w="1526" w:type="dxa"/>
            <w:shd w:val="clear" w:color="auto" w:fill="F2F2F2" w:themeFill="background1" w:themeFillShade="F2"/>
          </w:tcPr>
          <w:p w:rsidR="007A169F" w:rsidRDefault="007A169F" w:rsidP="005B1ACA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Precondições</w:t>
            </w:r>
          </w:p>
        </w:tc>
        <w:tc>
          <w:tcPr>
            <w:tcW w:w="6974" w:type="dxa"/>
          </w:tcPr>
          <w:p w:rsidR="007A169F" w:rsidRPr="002F3A6A" w:rsidRDefault="00FA1A77" w:rsidP="005B1ACA">
            <w:pPr>
              <w:suppressAutoHyphens w:val="0"/>
              <w:jc w:val="left"/>
            </w:pPr>
            <w:r>
              <w:t xml:space="preserve">O usuário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7A169F" w:rsidRPr="00BF3155" w:rsidTr="005B1ACA">
        <w:tc>
          <w:tcPr>
            <w:tcW w:w="1526" w:type="dxa"/>
            <w:shd w:val="clear" w:color="auto" w:fill="F2F2F2" w:themeFill="background1" w:themeFillShade="F2"/>
          </w:tcPr>
          <w:p w:rsidR="007A169F" w:rsidRDefault="007A169F" w:rsidP="005B1ACA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6974" w:type="dxa"/>
          </w:tcPr>
          <w:p w:rsidR="007A169F" w:rsidRPr="00BF3155" w:rsidRDefault="007A169F" w:rsidP="005B1ACA">
            <w:pPr>
              <w:suppressAutoHyphens w:val="0"/>
              <w:jc w:val="left"/>
            </w:pPr>
          </w:p>
        </w:tc>
      </w:tr>
    </w:tbl>
    <w:p w:rsidR="007A169F" w:rsidRDefault="007A169F" w:rsidP="007A169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169F" w:rsidTr="005B1ACA">
        <w:tc>
          <w:tcPr>
            <w:tcW w:w="8494" w:type="dxa"/>
            <w:shd w:val="clear" w:color="auto" w:fill="F2F2F2" w:themeFill="background1" w:themeFillShade="F2"/>
          </w:tcPr>
          <w:p w:rsidR="007A169F" w:rsidRPr="00B52E6E" w:rsidRDefault="007A169F" w:rsidP="005B1ACA">
            <w:pPr>
              <w:rPr>
                <w:b/>
              </w:rPr>
            </w:pPr>
            <w:r w:rsidRPr="00A61ACE">
              <w:rPr>
                <w:b/>
              </w:rPr>
              <w:t>Cenário Principal de Sucesso (CPS):</w:t>
            </w:r>
          </w:p>
        </w:tc>
      </w:tr>
      <w:tr w:rsidR="007A169F" w:rsidTr="005B1ACA">
        <w:tc>
          <w:tcPr>
            <w:tcW w:w="8494" w:type="dxa"/>
          </w:tcPr>
          <w:p w:rsidR="007A169F" w:rsidRDefault="00FA1A77" w:rsidP="005B1ACA">
            <w:r>
              <w:t>[IN]: O usuário acessa o post em que deseja colocar um comentário.</w:t>
            </w:r>
            <w:r w:rsidR="00294E6C">
              <w:t xml:space="preserve"> Um comentário pode ter apenas texto, de quaisquer caracteres.</w:t>
            </w:r>
          </w:p>
          <w:p w:rsidR="00294E6C" w:rsidRDefault="00294E6C" w:rsidP="005B1ACA">
            <w:r>
              <w:t>[OUT]: O sistema mostra uma página com o post e logo abaixo, um campo de texto para colocar o conteúdo de um comentário, e o botão ‘Comentar’.</w:t>
            </w:r>
          </w:p>
          <w:p w:rsidR="00294E6C" w:rsidRDefault="00294E6C" w:rsidP="005B1ACA">
            <w:r>
              <w:t>[IN]: O usuário preenche o campo com o conteúdo desejado, e clica no botão ‘Comentar’.</w:t>
            </w:r>
          </w:p>
          <w:p w:rsidR="00294E6C" w:rsidRDefault="00294E6C" w:rsidP="005B1ACA">
            <w:r>
              <w:t>[OUT]: O sistema então, insere o comentário na sessão de ‘Comentários’ do post.</w:t>
            </w:r>
            <w:r w:rsidR="00BC6EA4">
              <w:t xml:space="preserve"> Caso o usuário que criou o comentário deseje excluí-lo, basta selecionar a opção ‘Excluir’, que ficará disponível apenas para os comentários deste usuário.</w:t>
            </w:r>
          </w:p>
        </w:tc>
      </w:tr>
    </w:tbl>
    <w:p w:rsidR="007A169F" w:rsidRDefault="007A169F" w:rsidP="007A169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169F" w:rsidRPr="00A61ACE" w:rsidTr="005B1ACA">
        <w:tc>
          <w:tcPr>
            <w:tcW w:w="8494" w:type="dxa"/>
            <w:shd w:val="clear" w:color="auto" w:fill="F2F2F2" w:themeFill="background1" w:themeFillShade="F2"/>
          </w:tcPr>
          <w:p w:rsidR="007A169F" w:rsidRPr="00A61ACE" w:rsidRDefault="007A169F" w:rsidP="005B1ACA">
            <w:pPr>
              <w:rPr>
                <w:b/>
              </w:rPr>
            </w:pPr>
            <w:r>
              <w:rPr>
                <w:b/>
              </w:rPr>
              <w:t>Cenários alternativos: variantes</w:t>
            </w:r>
          </w:p>
        </w:tc>
      </w:tr>
      <w:tr w:rsidR="007A169F" w:rsidRPr="00B03BD3" w:rsidTr="005B1ACA">
        <w:tc>
          <w:tcPr>
            <w:tcW w:w="8494" w:type="dxa"/>
          </w:tcPr>
          <w:p w:rsidR="007A169F" w:rsidRPr="00B03BD3" w:rsidRDefault="00BC6EA4" w:rsidP="005B1ACA">
            <w:r>
              <w:t>--</w:t>
            </w:r>
          </w:p>
        </w:tc>
      </w:tr>
    </w:tbl>
    <w:p w:rsidR="007A169F" w:rsidRDefault="007A169F" w:rsidP="007A169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169F" w:rsidRPr="00A61ACE" w:rsidTr="005B1ACA">
        <w:tc>
          <w:tcPr>
            <w:tcW w:w="8494" w:type="dxa"/>
            <w:shd w:val="clear" w:color="auto" w:fill="F2F2F2" w:themeFill="background1" w:themeFillShade="F2"/>
          </w:tcPr>
          <w:p w:rsidR="007A169F" w:rsidRPr="00A61ACE" w:rsidRDefault="007A169F" w:rsidP="005B1ACA">
            <w:pPr>
              <w:rPr>
                <w:b/>
              </w:rPr>
            </w:pPr>
            <w:r>
              <w:rPr>
                <w:b/>
              </w:rPr>
              <w:t>Cenários alternativos: exceções</w:t>
            </w:r>
          </w:p>
        </w:tc>
      </w:tr>
      <w:tr w:rsidR="007A169F" w:rsidRPr="00B03BD3" w:rsidTr="005B1ACA">
        <w:tc>
          <w:tcPr>
            <w:tcW w:w="8494" w:type="dxa"/>
          </w:tcPr>
          <w:p w:rsidR="00BC6EA4" w:rsidRDefault="007A169F" w:rsidP="00BC6EA4">
            <w:r>
              <w:t xml:space="preserve"> </w:t>
            </w:r>
            <w:r w:rsidR="00BC6EA4">
              <w:t>[IN]: O usuário acessa o post em que deseja colocar um comentário. Um comentário pode ter apenas texto, de quaisquer caracteres.</w:t>
            </w:r>
          </w:p>
          <w:p w:rsidR="00BC6EA4" w:rsidRDefault="00BC6EA4" w:rsidP="00BC6EA4">
            <w:r>
              <w:t>[OUT]: O sistema mostra uma página com o post e logo abaixo, um campo de texto para colocar o conteúdo de um comentário, e o botão ‘Comentar’.</w:t>
            </w:r>
          </w:p>
          <w:p w:rsidR="00BC6EA4" w:rsidRDefault="00BC6EA4" w:rsidP="00BC6EA4">
            <w:r>
              <w:lastRenderedPageBreak/>
              <w:t xml:space="preserve">[IN]: O </w:t>
            </w:r>
            <w:r>
              <w:t>usuário tenta inserir um comentário sem conteúdo.</w:t>
            </w:r>
          </w:p>
          <w:p w:rsidR="007A169F" w:rsidRPr="00B03BD3" w:rsidRDefault="00BC6EA4" w:rsidP="00BC6EA4">
            <w:r>
              <w:t xml:space="preserve">[OUT]: O sistema emite uma mensagem informando o erro e retorna à página de inserção de </w:t>
            </w:r>
            <w:r>
              <w:t>comentário</w:t>
            </w:r>
            <w:r>
              <w:t xml:space="preserve"> para que o usuário insira um post corretamente.</w:t>
            </w:r>
          </w:p>
        </w:tc>
      </w:tr>
    </w:tbl>
    <w:p w:rsidR="007A169F" w:rsidRDefault="007A169F" w:rsidP="007A169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169F" w:rsidRPr="00A61ACE" w:rsidTr="005B1ACA">
        <w:tc>
          <w:tcPr>
            <w:tcW w:w="8494" w:type="dxa"/>
            <w:shd w:val="clear" w:color="auto" w:fill="F2F2F2" w:themeFill="background1" w:themeFillShade="F2"/>
          </w:tcPr>
          <w:p w:rsidR="007A169F" w:rsidRPr="00A61ACE" w:rsidRDefault="007A169F" w:rsidP="005B1ACA">
            <w:pPr>
              <w:rPr>
                <w:b/>
              </w:rPr>
            </w:pPr>
            <w:r>
              <w:rPr>
                <w:b/>
              </w:rPr>
              <w:t>Informações adicionais</w:t>
            </w:r>
          </w:p>
        </w:tc>
      </w:tr>
      <w:tr w:rsidR="007A169F" w:rsidRPr="00B03BD3" w:rsidTr="005B1ACA">
        <w:tc>
          <w:tcPr>
            <w:tcW w:w="8494" w:type="dxa"/>
          </w:tcPr>
          <w:p w:rsidR="007A169F" w:rsidRPr="00B03BD3" w:rsidRDefault="00EE05F9" w:rsidP="005B1ACA">
            <w:r>
              <w:t>Um usuário pode inserir quantos comentários quiser, em quaisquer posts, desde que estes, sejam do próprio usuário, ou de pessoas que o seguem.</w:t>
            </w:r>
          </w:p>
        </w:tc>
      </w:tr>
    </w:tbl>
    <w:p w:rsidR="007A169F" w:rsidRDefault="007A169F" w:rsidP="007A169F"/>
    <w:p w:rsidR="007A169F" w:rsidRDefault="007A169F" w:rsidP="007A169F"/>
    <w:p w:rsidR="007A169F" w:rsidRDefault="007A169F" w:rsidP="007A169F">
      <w:pPr>
        <w:pStyle w:val="Ttulo2"/>
      </w:pPr>
      <w:r>
        <w:t>UC0</w:t>
      </w:r>
      <w:r>
        <w:t>05</w:t>
      </w:r>
      <w:r>
        <w:t xml:space="preserve">: </w:t>
      </w:r>
      <w:r w:rsidR="00542548">
        <w:t>Seguir amigo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7A169F" w:rsidRPr="00BF3155" w:rsidTr="005B1ACA">
        <w:tc>
          <w:tcPr>
            <w:tcW w:w="1526" w:type="dxa"/>
            <w:shd w:val="clear" w:color="auto" w:fill="F2F2F2" w:themeFill="background1" w:themeFillShade="F2"/>
          </w:tcPr>
          <w:p w:rsidR="007A169F" w:rsidRPr="00BF3155" w:rsidRDefault="007A169F" w:rsidP="005B1ACA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Visão Geral</w:t>
            </w:r>
          </w:p>
        </w:tc>
        <w:tc>
          <w:tcPr>
            <w:tcW w:w="6974" w:type="dxa"/>
          </w:tcPr>
          <w:p w:rsidR="007A169F" w:rsidRPr="00BF3155" w:rsidRDefault="00675C85" w:rsidP="00675C85">
            <w:pPr>
              <w:suppressAutoHyphens w:val="0"/>
              <w:jc w:val="left"/>
            </w:pPr>
            <w:r>
              <w:t>Esse caso de uso especifica como um usuário pode seguir outro usuário, uma funcionalidade baseada na analogia de ‘Adicionar Amigo’</w:t>
            </w:r>
            <w:r w:rsidR="00147A64">
              <w:t>, porém, um usuário pode seguir outro, sem que esse outro o siga de volta.</w:t>
            </w:r>
          </w:p>
        </w:tc>
      </w:tr>
    </w:tbl>
    <w:p w:rsidR="007A169F" w:rsidRPr="002D236C" w:rsidRDefault="007A169F" w:rsidP="007A169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7A169F" w:rsidRPr="00BF3155" w:rsidTr="005B1ACA">
        <w:tc>
          <w:tcPr>
            <w:tcW w:w="1526" w:type="dxa"/>
            <w:shd w:val="clear" w:color="auto" w:fill="F2F2F2" w:themeFill="background1" w:themeFillShade="F2"/>
          </w:tcPr>
          <w:p w:rsidR="007A169F" w:rsidRPr="00BF3155" w:rsidRDefault="007A169F" w:rsidP="005B1ACA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74" w:type="dxa"/>
          </w:tcPr>
          <w:p w:rsidR="007A169F" w:rsidRPr="00BF3155" w:rsidRDefault="00675C85" w:rsidP="005B1ACA">
            <w:pPr>
              <w:suppressAutoHyphens w:val="0"/>
              <w:jc w:val="left"/>
            </w:pPr>
            <w:r>
              <w:t>Usuário</w:t>
            </w:r>
          </w:p>
        </w:tc>
      </w:tr>
      <w:tr w:rsidR="007A169F" w:rsidRPr="00BF3155" w:rsidTr="005B1ACA">
        <w:tc>
          <w:tcPr>
            <w:tcW w:w="1526" w:type="dxa"/>
            <w:shd w:val="clear" w:color="auto" w:fill="F2F2F2" w:themeFill="background1" w:themeFillShade="F2"/>
          </w:tcPr>
          <w:p w:rsidR="007A169F" w:rsidRDefault="007A169F" w:rsidP="005B1ACA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Precondições</w:t>
            </w:r>
          </w:p>
        </w:tc>
        <w:tc>
          <w:tcPr>
            <w:tcW w:w="6974" w:type="dxa"/>
          </w:tcPr>
          <w:p w:rsidR="007A169F" w:rsidRPr="002F3A6A" w:rsidRDefault="00675C85" w:rsidP="005B1ACA">
            <w:pPr>
              <w:suppressAutoHyphens w:val="0"/>
              <w:jc w:val="left"/>
            </w:pPr>
            <w:r>
              <w:t xml:space="preserve">O usuário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7A169F" w:rsidRPr="00BF3155" w:rsidTr="005B1ACA">
        <w:tc>
          <w:tcPr>
            <w:tcW w:w="1526" w:type="dxa"/>
            <w:shd w:val="clear" w:color="auto" w:fill="F2F2F2" w:themeFill="background1" w:themeFillShade="F2"/>
          </w:tcPr>
          <w:p w:rsidR="007A169F" w:rsidRDefault="007A169F" w:rsidP="005B1ACA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6974" w:type="dxa"/>
          </w:tcPr>
          <w:p w:rsidR="007A169F" w:rsidRPr="00BF3155" w:rsidRDefault="007A169F" w:rsidP="005B1ACA">
            <w:pPr>
              <w:suppressAutoHyphens w:val="0"/>
              <w:jc w:val="left"/>
            </w:pPr>
          </w:p>
        </w:tc>
      </w:tr>
    </w:tbl>
    <w:p w:rsidR="007A169F" w:rsidRDefault="007A169F" w:rsidP="007A169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169F" w:rsidTr="005B1ACA">
        <w:tc>
          <w:tcPr>
            <w:tcW w:w="8494" w:type="dxa"/>
            <w:shd w:val="clear" w:color="auto" w:fill="F2F2F2" w:themeFill="background1" w:themeFillShade="F2"/>
          </w:tcPr>
          <w:p w:rsidR="007A169F" w:rsidRPr="00B52E6E" w:rsidRDefault="007A169F" w:rsidP="005B1ACA">
            <w:pPr>
              <w:rPr>
                <w:b/>
              </w:rPr>
            </w:pPr>
            <w:r w:rsidRPr="00A61ACE">
              <w:rPr>
                <w:b/>
              </w:rPr>
              <w:t>Cenário Principal de Sucesso (CPS):</w:t>
            </w:r>
          </w:p>
        </w:tc>
      </w:tr>
      <w:tr w:rsidR="007A169F" w:rsidTr="005B1ACA">
        <w:tc>
          <w:tcPr>
            <w:tcW w:w="8494" w:type="dxa"/>
          </w:tcPr>
          <w:p w:rsidR="007A169F" w:rsidRDefault="00675C85" w:rsidP="005B1ACA">
            <w:r>
              <w:t>[IN]: O usuário acessa a página do outro usuário que deseja seguir.</w:t>
            </w:r>
          </w:p>
          <w:p w:rsidR="00675C85" w:rsidRDefault="00675C85" w:rsidP="005B1ACA">
            <w:r>
              <w:t>[OUT]: O sistema mostra o perfil, com a opção ‘Seguir’ disponível.</w:t>
            </w:r>
          </w:p>
          <w:p w:rsidR="00675C85" w:rsidRDefault="00675C85" w:rsidP="005B1ACA">
            <w:r>
              <w:t>[IN]: O usuário clica nessa opção.</w:t>
            </w:r>
          </w:p>
          <w:p w:rsidR="00675C85" w:rsidRDefault="00675C85" w:rsidP="005B1ACA">
            <w:r>
              <w:t xml:space="preserve">[OUT]: </w:t>
            </w:r>
            <w:r>
              <w:t>O sistema então, mostra uma mensagem avisando que o usuário está agora seguindo esse outro usuário, para que as postagens do ‘seguido’ apareçam na linha do tempo do usuário ‘seguidor’.</w:t>
            </w:r>
          </w:p>
        </w:tc>
      </w:tr>
    </w:tbl>
    <w:p w:rsidR="007A169F" w:rsidRDefault="007A169F" w:rsidP="007A169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169F" w:rsidRPr="00A61ACE" w:rsidTr="005B1ACA">
        <w:tc>
          <w:tcPr>
            <w:tcW w:w="8494" w:type="dxa"/>
            <w:shd w:val="clear" w:color="auto" w:fill="F2F2F2" w:themeFill="background1" w:themeFillShade="F2"/>
          </w:tcPr>
          <w:p w:rsidR="007A169F" w:rsidRPr="00A61ACE" w:rsidRDefault="007A169F" w:rsidP="005B1ACA">
            <w:pPr>
              <w:rPr>
                <w:b/>
              </w:rPr>
            </w:pPr>
            <w:r>
              <w:rPr>
                <w:b/>
              </w:rPr>
              <w:t>Cenários alternativos: variantes</w:t>
            </w:r>
          </w:p>
        </w:tc>
      </w:tr>
      <w:tr w:rsidR="007A169F" w:rsidRPr="00B03BD3" w:rsidTr="005B1ACA">
        <w:tc>
          <w:tcPr>
            <w:tcW w:w="8494" w:type="dxa"/>
          </w:tcPr>
          <w:p w:rsidR="007A169F" w:rsidRPr="00B03BD3" w:rsidRDefault="00147A64" w:rsidP="005B1ACA">
            <w:r>
              <w:t>--</w:t>
            </w:r>
          </w:p>
        </w:tc>
      </w:tr>
    </w:tbl>
    <w:p w:rsidR="007A169F" w:rsidRDefault="007A169F" w:rsidP="007A169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169F" w:rsidRPr="00A61ACE" w:rsidTr="005B1ACA">
        <w:tc>
          <w:tcPr>
            <w:tcW w:w="8494" w:type="dxa"/>
            <w:shd w:val="clear" w:color="auto" w:fill="F2F2F2" w:themeFill="background1" w:themeFillShade="F2"/>
          </w:tcPr>
          <w:p w:rsidR="007A169F" w:rsidRPr="00A61ACE" w:rsidRDefault="007A169F" w:rsidP="005B1ACA">
            <w:pPr>
              <w:rPr>
                <w:b/>
              </w:rPr>
            </w:pPr>
            <w:r>
              <w:rPr>
                <w:b/>
              </w:rPr>
              <w:t>Cenários alternativos: exceções</w:t>
            </w:r>
          </w:p>
        </w:tc>
      </w:tr>
      <w:tr w:rsidR="007A169F" w:rsidRPr="00B03BD3" w:rsidTr="005B1ACA">
        <w:tc>
          <w:tcPr>
            <w:tcW w:w="8494" w:type="dxa"/>
          </w:tcPr>
          <w:p w:rsidR="007A169F" w:rsidRPr="00B03BD3" w:rsidRDefault="007A169F" w:rsidP="00147A64">
            <w:r>
              <w:t xml:space="preserve"> </w:t>
            </w:r>
            <w:r w:rsidR="00147A64">
              <w:t>--</w:t>
            </w:r>
          </w:p>
        </w:tc>
      </w:tr>
    </w:tbl>
    <w:p w:rsidR="007A169F" w:rsidRDefault="007A169F" w:rsidP="007A169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169F" w:rsidRPr="00A61ACE" w:rsidTr="005B1ACA">
        <w:tc>
          <w:tcPr>
            <w:tcW w:w="8494" w:type="dxa"/>
            <w:shd w:val="clear" w:color="auto" w:fill="F2F2F2" w:themeFill="background1" w:themeFillShade="F2"/>
          </w:tcPr>
          <w:p w:rsidR="007A169F" w:rsidRPr="00A61ACE" w:rsidRDefault="007A169F" w:rsidP="005B1ACA">
            <w:pPr>
              <w:rPr>
                <w:b/>
              </w:rPr>
            </w:pPr>
            <w:r>
              <w:rPr>
                <w:b/>
              </w:rPr>
              <w:t>Informações adicionais</w:t>
            </w:r>
          </w:p>
        </w:tc>
      </w:tr>
      <w:tr w:rsidR="007A169F" w:rsidRPr="00B03BD3" w:rsidTr="005B1ACA">
        <w:tc>
          <w:tcPr>
            <w:tcW w:w="8494" w:type="dxa"/>
          </w:tcPr>
          <w:p w:rsidR="007A169F" w:rsidRPr="00B03BD3" w:rsidRDefault="00147A64" w:rsidP="005B1ACA">
            <w:r>
              <w:t>Um usuário n</w:t>
            </w:r>
            <w:r>
              <w:t>ão pode se seguir.</w:t>
            </w:r>
          </w:p>
        </w:tc>
      </w:tr>
    </w:tbl>
    <w:p w:rsidR="007A169F" w:rsidRDefault="007A169F" w:rsidP="007A169F"/>
    <w:p w:rsidR="007A169F" w:rsidRDefault="007A169F" w:rsidP="007A169F"/>
    <w:p w:rsidR="007A169F" w:rsidRDefault="007A169F" w:rsidP="007A169F"/>
    <w:p w:rsidR="007A169F" w:rsidRDefault="007A169F" w:rsidP="007A169F"/>
    <w:p w:rsidR="007A169F" w:rsidRDefault="007A169F" w:rsidP="007A169F"/>
    <w:p w:rsidR="007A169F" w:rsidRDefault="007A169F" w:rsidP="007A169F"/>
    <w:p w:rsidR="0002125D" w:rsidRDefault="0002125D" w:rsidP="0002125D"/>
    <w:p w:rsidR="00A401F2" w:rsidRDefault="00A401F2" w:rsidP="0013771F"/>
    <w:sectPr w:rsidR="00A401F2" w:rsidSect="00C8782B">
      <w:headerReference w:type="default" r:id="rId8"/>
      <w:footerReference w:type="default" r:id="rId9"/>
      <w:footnotePr>
        <w:pos w:val="beneathText"/>
      </w:footnotePr>
      <w:type w:val="continuous"/>
      <w:pgSz w:w="11905" w:h="16837"/>
      <w:pgMar w:top="1418" w:right="1132" w:bottom="1418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760" w:rsidRDefault="00661760">
      <w:r>
        <w:separator/>
      </w:r>
    </w:p>
  </w:endnote>
  <w:endnote w:type="continuationSeparator" w:id="0">
    <w:p w:rsidR="00661760" w:rsidRDefault="00661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E63" w:rsidRDefault="00D40E63">
    <w:pPr>
      <w:pStyle w:val="Rodap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E63" w:rsidRPr="00DB69BA" w:rsidRDefault="00D40E63" w:rsidP="00D20D94">
    <w:pPr>
      <w:pStyle w:val="Rodap"/>
      <w:pBdr>
        <w:top w:val="single" w:sz="4" w:space="1" w:color="auto"/>
      </w:pBdr>
      <w:jc w:val="right"/>
      <w:rPr>
        <w:sz w:val="2"/>
      </w:rPr>
    </w:pPr>
  </w:p>
  <w:p w:rsidR="00D40E63" w:rsidRDefault="00D40E63" w:rsidP="00D20D94">
    <w:pPr>
      <w:pStyle w:val="Rodap"/>
      <w:pBdr>
        <w:top w:val="single" w:sz="4" w:space="1" w:color="auto"/>
      </w:pBdr>
      <w:jc w:val="right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left:0;text-align:left;margin-left:0;margin-top:.05pt;width:19.25pt;height:10.75pt;z-index:251657728;visibility:visible;mso-wrap-distance-left:0;mso-wrap-distance-right:0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" stroked="f">
          <v:fill opacity="0"/>
          <v:textbox inset="0,0,0,0">
            <w:txbxContent>
              <w:p w:rsidR="00D40E63" w:rsidRDefault="00D40E63">
                <w:pPr>
                  <w:pStyle w:val="Rodap"/>
                </w:pPr>
                <w:r>
                  <w:rPr>
                    <w:rStyle w:val="Nmerodepgina"/>
                  </w:rPr>
                  <w:fldChar w:fldCharType="begin"/>
                </w:r>
                <w:r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90520E">
                  <w:rPr>
                    <w:rStyle w:val="Nmerodepgina"/>
                    <w:noProof/>
                  </w:rPr>
                  <w:t>8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760" w:rsidRDefault="00661760">
      <w:r>
        <w:separator/>
      </w:r>
    </w:p>
  </w:footnote>
  <w:footnote w:type="continuationSeparator" w:id="0">
    <w:p w:rsidR="00661760" w:rsidRDefault="006617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E63" w:rsidRPr="00C47B97" w:rsidRDefault="00D40E63" w:rsidP="00D20D94">
    <w:pPr>
      <w:pStyle w:val="Cabealho"/>
      <w:pBdr>
        <w:bottom w:val="single" w:sz="4" w:space="1" w:color="auto"/>
      </w:pBdr>
      <w:rPr>
        <w:rFonts w:ascii="Arial" w:hAnsi="Arial" w:cs="Arial"/>
      </w:rPr>
    </w:pPr>
    <w:r w:rsidRPr="00C47B97">
      <w:rPr>
        <w:rFonts w:ascii="Arial" w:hAnsi="Arial" w:cs="Arial"/>
      </w:rPr>
      <w:t xml:space="preserve">Projeto Integrador  </w:t>
    </w:r>
    <w:r w:rsidRPr="00C47B97">
      <w:rPr>
        <w:rFonts w:ascii="Arial" w:hAnsi="Arial" w:cs="Arial"/>
      </w:rPr>
      <w:tab/>
    </w:r>
    <w:r w:rsidRPr="00C47B97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67D4C616"/>
    <w:lvl w:ilvl="0">
      <w:start w:val="1"/>
      <w:numFmt w:val="none"/>
      <w:pStyle w:val="Ttulo1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pStyle w:val="Ttulo4"/>
      <w:lvlText w:val="%2.%3.%4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Ttulo5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multilevel"/>
    <w:tmpl w:val="00000006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00000007"/>
    <w:multiLevelType w:val="multilevel"/>
    <w:tmpl w:val="B106C1CC"/>
    <w:lvl w:ilvl="0">
      <w:start w:val="1"/>
      <w:numFmt w:val="none"/>
      <w:suff w:val="nothing"/>
      <w:lvlText w:val=""/>
      <w:lvlJc w:val="center"/>
      <w:pPr>
        <w:ind w:left="284" w:firstLine="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3"/>
      <w:numFmt w:val="decimal"/>
      <w:lvlText w:val="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0"/>
    <w:lvl w:ilvl="0">
      <w:start w:val="1"/>
      <w:numFmt w:val="bullet"/>
      <w:pStyle w:val="Commarcador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multilevel"/>
    <w:tmpl w:val="00000009"/>
    <w:name w:val="WW8Num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5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0000000A"/>
    <w:multiLevelType w:val="singleLevel"/>
    <w:tmpl w:val="0000000A"/>
    <w:lvl w:ilvl="0"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27F73B5"/>
    <w:multiLevelType w:val="hybridMultilevel"/>
    <w:tmpl w:val="755CD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8E5A1A"/>
    <w:multiLevelType w:val="multilevel"/>
    <w:tmpl w:val="0000000B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0CAA7587"/>
    <w:multiLevelType w:val="hybridMultilevel"/>
    <w:tmpl w:val="10666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A16525"/>
    <w:multiLevelType w:val="hybridMultilevel"/>
    <w:tmpl w:val="1C86A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2E6755"/>
    <w:multiLevelType w:val="hybridMultilevel"/>
    <w:tmpl w:val="D2CA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136FE"/>
    <w:multiLevelType w:val="hybridMultilevel"/>
    <w:tmpl w:val="CE726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AB78C8"/>
    <w:multiLevelType w:val="hybridMultilevel"/>
    <w:tmpl w:val="AA867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AA02F2"/>
    <w:multiLevelType w:val="hybridMultilevel"/>
    <w:tmpl w:val="6486D77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6E0B84"/>
    <w:multiLevelType w:val="hybridMultilevel"/>
    <w:tmpl w:val="B156C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87D05"/>
    <w:multiLevelType w:val="multilevel"/>
    <w:tmpl w:val="0000000B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BFA7D69"/>
    <w:multiLevelType w:val="hybridMultilevel"/>
    <w:tmpl w:val="EA741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60114"/>
    <w:multiLevelType w:val="hybridMultilevel"/>
    <w:tmpl w:val="3574F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24CA6"/>
    <w:multiLevelType w:val="multilevel"/>
    <w:tmpl w:val="0000000B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59E1677F"/>
    <w:multiLevelType w:val="hybridMultilevel"/>
    <w:tmpl w:val="12FCA9D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FD75B0"/>
    <w:multiLevelType w:val="hybridMultilevel"/>
    <w:tmpl w:val="4D10F7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6330037"/>
    <w:multiLevelType w:val="hybridMultilevel"/>
    <w:tmpl w:val="C84C7DF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8B22A0"/>
    <w:multiLevelType w:val="hybridMultilevel"/>
    <w:tmpl w:val="0226C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2B6799"/>
    <w:multiLevelType w:val="hybridMultilevel"/>
    <w:tmpl w:val="3CE21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24"/>
  </w:num>
  <w:num w:numId="13">
    <w:abstractNumId w:val="19"/>
  </w:num>
  <w:num w:numId="14">
    <w:abstractNumId w:val="17"/>
  </w:num>
  <w:num w:numId="15">
    <w:abstractNumId w:val="22"/>
  </w:num>
  <w:num w:numId="16">
    <w:abstractNumId w:val="20"/>
  </w:num>
  <w:num w:numId="17">
    <w:abstractNumId w:val="12"/>
  </w:num>
  <w:num w:numId="18">
    <w:abstractNumId w:val="23"/>
  </w:num>
  <w:num w:numId="19">
    <w:abstractNumId w:val="15"/>
  </w:num>
  <w:num w:numId="20">
    <w:abstractNumId w:val="28"/>
  </w:num>
  <w:num w:numId="21">
    <w:abstractNumId w:val="27"/>
  </w:num>
  <w:num w:numId="22">
    <w:abstractNumId w:val="13"/>
  </w:num>
  <w:num w:numId="23">
    <w:abstractNumId w:val="26"/>
  </w:num>
  <w:num w:numId="24">
    <w:abstractNumId w:val="25"/>
  </w:num>
  <w:num w:numId="25">
    <w:abstractNumId w:val="18"/>
  </w:num>
  <w:num w:numId="26">
    <w:abstractNumId w:val="21"/>
  </w:num>
  <w:num w:numId="27">
    <w:abstractNumId w:val="16"/>
  </w:num>
  <w:num w:numId="28">
    <w:abstractNumId w:val="11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01B8E"/>
    <w:rsid w:val="0002125D"/>
    <w:rsid w:val="000234DF"/>
    <w:rsid w:val="00032A03"/>
    <w:rsid w:val="0003417F"/>
    <w:rsid w:val="00036F8E"/>
    <w:rsid w:val="0003776D"/>
    <w:rsid w:val="00041039"/>
    <w:rsid w:val="00046056"/>
    <w:rsid w:val="0005191C"/>
    <w:rsid w:val="00061B51"/>
    <w:rsid w:val="00074307"/>
    <w:rsid w:val="00080CD9"/>
    <w:rsid w:val="00080E37"/>
    <w:rsid w:val="00081DE0"/>
    <w:rsid w:val="0008559C"/>
    <w:rsid w:val="0008663A"/>
    <w:rsid w:val="0008732C"/>
    <w:rsid w:val="00094124"/>
    <w:rsid w:val="00096322"/>
    <w:rsid w:val="000A74A8"/>
    <w:rsid w:val="000B00BF"/>
    <w:rsid w:val="000E1A92"/>
    <w:rsid w:val="000E4F81"/>
    <w:rsid w:val="000F2B01"/>
    <w:rsid w:val="000F3931"/>
    <w:rsid w:val="000F4286"/>
    <w:rsid w:val="000F6AB7"/>
    <w:rsid w:val="000F6F23"/>
    <w:rsid w:val="00100397"/>
    <w:rsid w:val="00111298"/>
    <w:rsid w:val="0011304E"/>
    <w:rsid w:val="00120C75"/>
    <w:rsid w:val="00120D0D"/>
    <w:rsid w:val="00125BDE"/>
    <w:rsid w:val="0013771F"/>
    <w:rsid w:val="00140924"/>
    <w:rsid w:val="00141C1A"/>
    <w:rsid w:val="00142215"/>
    <w:rsid w:val="001451F1"/>
    <w:rsid w:val="00145371"/>
    <w:rsid w:val="00146AA5"/>
    <w:rsid w:val="00147A64"/>
    <w:rsid w:val="001708AC"/>
    <w:rsid w:val="001740DF"/>
    <w:rsid w:val="00176C65"/>
    <w:rsid w:val="0017705D"/>
    <w:rsid w:val="00177778"/>
    <w:rsid w:val="00185C99"/>
    <w:rsid w:val="00196816"/>
    <w:rsid w:val="001A0BBF"/>
    <w:rsid w:val="001A60ED"/>
    <w:rsid w:val="001B3505"/>
    <w:rsid w:val="001B6A48"/>
    <w:rsid w:val="001D0A3A"/>
    <w:rsid w:val="001E1FFD"/>
    <w:rsid w:val="001E5563"/>
    <w:rsid w:val="001E73D3"/>
    <w:rsid w:val="00204128"/>
    <w:rsid w:val="00206812"/>
    <w:rsid w:val="00210821"/>
    <w:rsid w:val="00211C65"/>
    <w:rsid w:val="00212F08"/>
    <w:rsid w:val="00214142"/>
    <w:rsid w:val="002216D3"/>
    <w:rsid w:val="0023250B"/>
    <w:rsid w:val="00250C67"/>
    <w:rsid w:val="00256AAB"/>
    <w:rsid w:val="00262A6C"/>
    <w:rsid w:val="00263CFE"/>
    <w:rsid w:val="00264F85"/>
    <w:rsid w:val="0026794C"/>
    <w:rsid w:val="00267EFA"/>
    <w:rsid w:val="002819D6"/>
    <w:rsid w:val="00285A5B"/>
    <w:rsid w:val="0029412C"/>
    <w:rsid w:val="00294E6C"/>
    <w:rsid w:val="002B56C3"/>
    <w:rsid w:val="002C406A"/>
    <w:rsid w:val="002C4C98"/>
    <w:rsid w:val="002C7225"/>
    <w:rsid w:val="002D1030"/>
    <w:rsid w:val="002D1EF5"/>
    <w:rsid w:val="002D236C"/>
    <w:rsid w:val="002E31D0"/>
    <w:rsid w:val="002E3D46"/>
    <w:rsid w:val="002F0D1B"/>
    <w:rsid w:val="002F3A6A"/>
    <w:rsid w:val="00302B37"/>
    <w:rsid w:val="00302B5D"/>
    <w:rsid w:val="00325F16"/>
    <w:rsid w:val="00327613"/>
    <w:rsid w:val="00336CD0"/>
    <w:rsid w:val="00336E45"/>
    <w:rsid w:val="00337495"/>
    <w:rsid w:val="00353B77"/>
    <w:rsid w:val="00362B3E"/>
    <w:rsid w:val="00372EEA"/>
    <w:rsid w:val="003778D5"/>
    <w:rsid w:val="003872D8"/>
    <w:rsid w:val="00396094"/>
    <w:rsid w:val="003963D1"/>
    <w:rsid w:val="003A142F"/>
    <w:rsid w:val="003A6617"/>
    <w:rsid w:val="003A76AC"/>
    <w:rsid w:val="003B030E"/>
    <w:rsid w:val="003B0B3A"/>
    <w:rsid w:val="003B287C"/>
    <w:rsid w:val="003B618A"/>
    <w:rsid w:val="003B6430"/>
    <w:rsid w:val="003C6054"/>
    <w:rsid w:val="003D1358"/>
    <w:rsid w:val="003D3E49"/>
    <w:rsid w:val="003D7137"/>
    <w:rsid w:val="003E119F"/>
    <w:rsid w:val="003E381E"/>
    <w:rsid w:val="003E4352"/>
    <w:rsid w:val="003F1F92"/>
    <w:rsid w:val="003F3EEA"/>
    <w:rsid w:val="003F4474"/>
    <w:rsid w:val="004049F7"/>
    <w:rsid w:val="0040534C"/>
    <w:rsid w:val="00407609"/>
    <w:rsid w:val="004115F3"/>
    <w:rsid w:val="0041721B"/>
    <w:rsid w:val="00421B57"/>
    <w:rsid w:val="004221B4"/>
    <w:rsid w:val="004327BD"/>
    <w:rsid w:val="00435101"/>
    <w:rsid w:val="004415F7"/>
    <w:rsid w:val="00445F2E"/>
    <w:rsid w:val="00450CE8"/>
    <w:rsid w:val="0045109D"/>
    <w:rsid w:val="00452AF3"/>
    <w:rsid w:val="004533E7"/>
    <w:rsid w:val="00460812"/>
    <w:rsid w:val="00461695"/>
    <w:rsid w:val="00462392"/>
    <w:rsid w:val="00465CC7"/>
    <w:rsid w:val="00471E13"/>
    <w:rsid w:val="004723A5"/>
    <w:rsid w:val="0048014E"/>
    <w:rsid w:val="004808DA"/>
    <w:rsid w:val="004809B9"/>
    <w:rsid w:val="0048491E"/>
    <w:rsid w:val="00497E6D"/>
    <w:rsid w:val="004A1198"/>
    <w:rsid w:val="004A16A6"/>
    <w:rsid w:val="004A3541"/>
    <w:rsid w:val="004B02C8"/>
    <w:rsid w:val="004B3064"/>
    <w:rsid w:val="004C1230"/>
    <w:rsid w:val="004C545C"/>
    <w:rsid w:val="004C7232"/>
    <w:rsid w:val="004C77A9"/>
    <w:rsid w:val="004C79AB"/>
    <w:rsid w:val="004D5D7E"/>
    <w:rsid w:val="004F0F70"/>
    <w:rsid w:val="004F4E44"/>
    <w:rsid w:val="004F6C01"/>
    <w:rsid w:val="00500811"/>
    <w:rsid w:val="00504205"/>
    <w:rsid w:val="00512124"/>
    <w:rsid w:val="00513E39"/>
    <w:rsid w:val="00515407"/>
    <w:rsid w:val="0052776D"/>
    <w:rsid w:val="00541050"/>
    <w:rsid w:val="00542548"/>
    <w:rsid w:val="0054278D"/>
    <w:rsid w:val="0055495E"/>
    <w:rsid w:val="00554963"/>
    <w:rsid w:val="00566679"/>
    <w:rsid w:val="005746EA"/>
    <w:rsid w:val="00580C8A"/>
    <w:rsid w:val="005849B8"/>
    <w:rsid w:val="00590C03"/>
    <w:rsid w:val="00590D91"/>
    <w:rsid w:val="0059144A"/>
    <w:rsid w:val="0059282B"/>
    <w:rsid w:val="00594BF1"/>
    <w:rsid w:val="00596FFD"/>
    <w:rsid w:val="005974FF"/>
    <w:rsid w:val="005A294E"/>
    <w:rsid w:val="005C0EE8"/>
    <w:rsid w:val="005C1AA9"/>
    <w:rsid w:val="005E26E1"/>
    <w:rsid w:val="005E70B7"/>
    <w:rsid w:val="005E71F7"/>
    <w:rsid w:val="005F0766"/>
    <w:rsid w:val="005F0A84"/>
    <w:rsid w:val="005F2533"/>
    <w:rsid w:val="00600609"/>
    <w:rsid w:val="00605DD5"/>
    <w:rsid w:val="006214C5"/>
    <w:rsid w:val="00630970"/>
    <w:rsid w:val="0063490D"/>
    <w:rsid w:val="00635007"/>
    <w:rsid w:val="0063585C"/>
    <w:rsid w:val="00640B75"/>
    <w:rsid w:val="00641109"/>
    <w:rsid w:val="0064177F"/>
    <w:rsid w:val="00642C5E"/>
    <w:rsid w:val="006529AF"/>
    <w:rsid w:val="0065782B"/>
    <w:rsid w:val="00661760"/>
    <w:rsid w:val="00664A1F"/>
    <w:rsid w:val="00675C85"/>
    <w:rsid w:val="00683DC3"/>
    <w:rsid w:val="00684776"/>
    <w:rsid w:val="006918E6"/>
    <w:rsid w:val="00691AB8"/>
    <w:rsid w:val="0069638A"/>
    <w:rsid w:val="006B18C5"/>
    <w:rsid w:val="006B7C64"/>
    <w:rsid w:val="006C01E4"/>
    <w:rsid w:val="006C7758"/>
    <w:rsid w:val="006D202A"/>
    <w:rsid w:val="006D3ECA"/>
    <w:rsid w:val="006E0A13"/>
    <w:rsid w:val="006F6EF0"/>
    <w:rsid w:val="00704B8A"/>
    <w:rsid w:val="00706C89"/>
    <w:rsid w:val="00706E78"/>
    <w:rsid w:val="00707354"/>
    <w:rsid w:val="00722368"/>
    <w:rsid w:val="00741DB2"/>
    <w:rsid w:val="00742469"/>
    <w:rsid w:val="00751569"/>
    <w:rsid w:val="00755BBF"/>
    <w:rsid w:val="00770E29"/>
    <w:rsid w:val="00784129"/>
    <w:rsid w:val="00795082"/>
    <w:rsid w:val="00797735"/>
    <w:rsid w:val="007A169F"/>
    <w:rsid w:val="007B5DAC"/>
    <w:rsid w:val="007C32FF"/>
    <w:rsid w:val="007C365A"/>
    <w:rsid w:val="007C6D26"/>
    <w:rsid w:val="007D127E"/>
    <w:rsid w:val="007E12AE"/>
    <w:rsid w:val="007E2A1F"/>
    <w:rsid w:val="007E56C6"/>
    <w:rsid w:val="007E62C2"/>
    <w:rsid w:val="007F64BF"/>
    <w:rsid w:val="00800E14"/>
    <w:rsid w:val="00810DA1"/>
    <w:rsid w:val="00811EB0"/>
    <w:rsid w:val="008126C0"/>
    <w:rsid w:val="008148DB"/>
    <w:rsid w:val="008154F5"/>
    <w:rsid w:val="0081697A"/>
    <w:rsid w:val="00817248"/>
    <w:rsid w:val="008173AF"/>
    <w:rsid w:val="00826ABA"/>
    <w:rsid w:val="00830AA0"/>
    <w:rsid w:val="00835D3B"/>
    <w:rsid w:val="008361E5"/>
    <w:rsid w:val="00851D67"/>
    <w:rsid w:val="00855B8A"/>
    <w:rsid w:val="0086698B"/>
    <w:rsid w:val="00871CAD"/>
    <w:rsid w:val="008727FF"/>
    <w:rsid w:val="008758F9"/>
    <w:rsid w:val="00875A1D"/>
    <w:rsid w:val="00894592"/>
    <w:rsid w:val="008975EA"/>
    <w:rsid w:val="008A3741"/>
    <w:rsid w:val="008A5131"/>
    <w:rsid w:val="008B0A2A"/>
    <w:rsid w:val="008B4185"/>
    <w:rsid w:val="008B46C7"/>
    <w:rsid w:val="008B4AF8"/>
    <w:rsid w:val="008B5CA0"/>
    <w:rsid w:val="008C7166"/>
    <w:rsid w:val="008D42A7"/>
    <w:rsid w:val="008F5D63"/>
    <w:rsid w:val="008F7D42"/>
    <w:rsid w:val="0090520E"/>
    <w:rsid w:val="00917296"/>
    <w:rsid w:val="00917F1D"/>
    <w:rsid w:val="00920FA8"/>
    <w:rsid w:val="00922395"/>
    <w:rsid w:val="009273DC"/>
    <w:rsid w:val="00927539"/>
    <w:rsid w:val="0094375B"/>
    <w:rsid w:val="00953E1D"/>
    <w:rsid w:val="00954A07"/>
    <w:rsid w:val="009565A4"/>
    <w:rsid w:val="00963402"/>
    <w:rsid w:val="00972505"/>
    <w:rsid w:val="00990E9B"/>
    <w:rsid w:val="00992B1F"/>
    <w:rsid w:val="00997D91"/>
    <w:rsid w:val="009A332C"/>
    <w:rsid w:val="009C1F9B"/>
    <w:rsid w:val="009C25B2"/>
    <w:rsid w:val="009C2E7D"/>
    <w:rsid w:val="009C3B17"/>
    <w:rsid w:val="009C4DFF"/>
    <w:rsid w:val="009C6FA8"/>
    <w:rsid w:val="009D42BE"/>
    <w:rsid w:val="009D7849"/>
    <w:rsid w:val="009E02E4"/>
    <w:rsid w:val="009E0CBF"/>
    <w:rsid w:val="009E38FD"/>
    <w:rsid w:val="009E741D"/>
    <w:rsid w:val="009E7F06"/>
    <w:rsid w:val="009F190B"/>
    <w:rsid w:val="009F2E3D"/>
    <w:rsid w:val="009F4B94"/>
    <w:rsid w:val="009F6B48"/>
    <w:rsid w:val="009F7D60"/>
    <w:rsid w:val="00A00A30"/>
    <w:rsid w:val="00A01B8E"/>
    <w:rsid w:val="00A12684"/>
    <w:rsid w:val="00A223F5"/>
    <w:rsid w:val="00A258BE"/>
    <w:rsid w:val="00A35538"/>
    <w:rsid w:val="00A401F2"/>
    <w:rsid w:val="00A45857"/>
    <w:rsid w:val="00A46A80"/>
    <w:rsid w:val="00A724D2"/>
    <w:rsid w:val="00A7353D"/>
    <w:rsid w:val="00A805B6"/>
    <w:rsid w:val="00A9316D"/>
    <w:rsid w:val="00A937A5"/>
    <w:rsid w:val="00A97F14"/>
    <w:rsid w:val="00AA6F4F"/>
    <w:rsid w:val="00AA731D"/>
    <w:rsid w:val="00AB1075"/>
    <w:rsid w:val="00AB3FC3"/>
    <w:rsid w:val="00AC44CC"/>
    <w:rsid w:val="00AC500F"/>
    <w:rsid w:val="00AC506A"/>
    <w:rsid w:val="00AD02F8"/>
    <w:rsid w:val="00AD09C3"/>
    <w:rsid w:val="00AD2CEE"/>
    <w:rsid w:val="00AD5FA9"/>
    <w:rsid w:val="00AE0E7E"/>
    <w:rsid w:val="00AE1C52"/>
    <w:rsid w:val="00AE204C"/>
    <w:rsid w:val="00AF0E18"/>
    <w:rsid w:val="00AF15A1"/>
    <w:rsid w:val="00AF32EA"/>
    <w:rsid w:val="00AF4E7A"/>
    <w:rsid w:val="00AF677C"/>
    <w:rsid w:val="00AF7431"/>
    <w:rsid w:val="00B011E3"/>
    <w:rsid w:val="00B03971"/>
    <w:rsid w:val="00B03BD3"/>
    <w:rsid w:val="00B10FFD"/>
    <w:rsid w:val="00B11A4A"/>
    <w:rsid w:val="00B27BE1"/>
    <w:rsid w:val="00B31B44"/>
    <w:rsid w:val="00B35D4F"/>
    <w:rsid w:val="00B3681D"/>
    <w:rsid w:val="00B4011B"/>
    <w:rsid w:val="00B41E39"/>
    <w:rsid w:val="00B43A88"/>
    <w:rsid w:val="00B46C94"/>
    <w:rsid w:val="00B5228F"/>
    <w:rsid w:val="00B61B4A"/>
    <w:rsid w:val="00B6250D"/>
    <w:rsid w:val="00B63B03"/>
    <w:rsid w:val="00B65520"/>
    <w:rsid w:val="00B7068A"/>
    <w:rsid w:val="00B72428"/>
    <w:rsid w:val="00B73EBB"/>
    <w:rsid w:val="00B7437A"/>
    <w:rsid w:val="00B74A38"/>
    <w:rsid w:val="00B75EBE"/>
    <w:rsid w:val="00B82B5F"/>
    <w:rsid w:val="00B82BB4"/>
    <w:rsid w:val="00B836F3"/>
    <w:rsid w:val="00B84697"/>
    <w:rsid w:val="00B84E07"/>
    <w:rsid w:val="00B93952"/>
    <w:rsid w:val="00B93D41"/>
    <w:rsid w:val="00B9478B"/>
    <w:rsid w:val="00B94F99"/>
    <w:rsid w:val="00BA4115"/>
    <w:rsid w:val="00BB01CF"/>
    <w:rsid w:val="00BB17A7"/>
    <w:rsid w:val="00BC4ED4"/>
    <w:rsid w:val="00BC4F3A"/>
    <w:rsid w:val="00BC6EA4"/>
    <w:rsid w:val="00BD1E95"/>
    <w:rsid w:val="00BE33E6"/>
    <w:rsid w:val="00BF1C39"/>
    <w:rsid w:val="00BF3155"/>
    <w:rsid w:val="00BF3747"/>
    <w:rsid w:val="00BF6CCB"/>
    <w:rsid w:val="00C11B19"/>
    <w:rsid w:val="00C147FA"/>
    <w:rsid w:val="00C1600C"/>
    <w:rsid w:val="00C22B9A"/>
    <w:rsid w:val="00C23CFB"/>
    <w:rsid w:val="00C247A4"/>
    <w:rsid w:val="00C30088"/>
    <w:rsid w:val="00C3147F"/>
    <w:rsid w:val="00C3316C"/>
    <w:rsid w:val="00C33D93"/>
    <w:rsid w:val="00C41869"/>
    <w:rsid w:val="00C42691"/>
    <w:rsid w:val="00C43B0B"/>
    <w:rsid w:val="00C47B97"/>
    <w:rsid w:val="00C5036D"/>
    <w:rsid w:val="00C5157A"/>
    <w:rsid w:val="00C55276"/>
    <w:rsid w:val="00C600FD"/>
    <w:rsid w:val="00C66C12"/>
    <w:rsid w:val="00C7217B"/>
    <w:rsid w:val="00C7793C"/>
    <w:rsid w:val="00C8005F"/>
    <w:rsid w:val="00C83B2A"/>
    <w:rsid w:val="00C8782B"/>
    <w:rsid w:val="00C92351"/>
    <w:rsid w:val="00C92609"/>
    <w:rsid w:val="00C93F13"/>
    <w:rsid w:val="00C94EF9"/>
    <w:rsid w:val="00CA1D8F"/>
    <w:rsid w:val="00CA49A2"/>
    <w:rsid w:val="00CB2D4A"/>
    <w:rsid w:val="00CB2ECD"/>
    <w:rsid w:val="00CC1318"/>
    <w:rsid w:val="00CD2ADB"/>
    <w:rsid w:val="00CD363B"/>
    <w:rsid w:val="00CD4351"/>
    <w:rsid w:val="00CD4545"/>
    <w:rsid w:val="00CF2C5F"/>
    <w:rsid w:val="00CF3257"/>
    <w:rsid w:val="00CF6D2F"/>
    <w:rsid w:val="00D00613"/>
    <w:rsid w:val="00D01476"/>
    <w:rsid w:val="00D04B92"/>
    <w:rsid w:val="00D177A6"/>
    <w:rsid w:val="00D20D94"/>
    <w:rsid w:val="00D250A4"/>
    <w:rsid w:val="00D25DFD"/>
    <w:rsid w:val="00D27684"/>
    <w:rsid w:val="00D30416"/>
    <w:rsid w:val="00D34A83"/>
    <w:rsid w:val="00D40E63"/>
    <w:rsid w:val="00D43C01"/>
    <w:rsid w:val="00D459C6"/>
    <w:rsid w:val="00D50B2E"/>
    <w:rsid w:val="00D712BD"/>
    <w:rsid w:val="00D721A5"/>
    <w:rsid w:val="00D76A98"/>
    <w:rsid w:val="00D9158A"/>
    <w:rsid w:val="00DA4E12"/>
    <w:rsid w:val="00DA54F2"/>
    <w:rsid w:val="00DB3166"/>
    <w:rsid w:val="00DB56F9"/>
    <w:rsid w:val="00DB69BA"/>
    <w:rsid w:val="00DB77CC"/>
    <w:rsid w:val="00DC347A"/>
    <w:rsid w:val="00DC52B8"/>
    <w:rsid w:val="00DC646F"/>
    <w:rsid w:val="00DD3382"/>
    <w:rsid w:val="00DE0D90"/>
    <w:rsid w:val="00DE397D"/>
    <w:rsid w:val="00DE5047"/>
    <w:rsid w:val="00E00481"/>
    <w:rsid w:val="00E01016"/>
    <w:rsid w:val="00E0205D"/>
    <w:rsid w:val="00E0275B"/>
    <w:rsid w:val="00E028EA"/>
    <w:rsid w:val="00E04C3B"/>
    <w:rsid w:val="00E20212"/>
    <w:rsid w:val="00E23241"/>
    <w:rsid w:val="00E33035"/>
    <w:rsid w:val="00E42729"/>
    <w:rsid w:val="00E536C6"/>
    <w:rsid w:val="00E5430D"/>
    <w:rsid w:val="00E63002"/>
    <w:rsid w:val="00E64F5A"/>
    <w:rsid w:val="00E706D3"/>
    <w:rsid w:val="00E72CA1"/>
    <w:rsid w:val="00E735ED"/>
    <w:rsid w:val="00E739A8"/>
    <w:rsid w:val="00E73C2C"/>
    <w:rsid w:val="00E80868"/>
    <w:rsid w:val="00E84C3F"/>
    <w:rsid w:val="00E901C0"/>
    <w:rsid w:val="00E919FD"/>
    <w:rsid w:val="00E93121"/>
    <w:rsid w:val="00E951E1"/>
    <w:rsid w:val="00EA10D1"/>
    <w:rsid w:val="00EA1BF0"/>
    <w:rsid w:val="00EA5AEB"/>
    <w:rsid w:val="00EB174F"/>
    <w:rsid w:val="00EB3AC7"/>
    <w:rsid w:val="00EB3E7D"/>
    <w:rsid w:val="00EB658B"/>
    <w:rsid w:val="00EB68C2"/>
    <w:rsid w:val="00EC3C74"/>
    <w:rsid w:val="00EE05F9"/>
    <w:rsid w:val="00EE0761"/>
    <w:rsid w:val="00EE19F8"/>
    <w:rsid w:val="00EE38E6"/>
    <w:rsid w:val="00EF06D0"/>
    <w:rsid w:val="00EF22A4"/>
    <w:rsid w:val="00EF65B6"/>
    <w:rsid w:val="00F00848"/>
    <w:rsid w:val="00F0663C"/>
    <w:rsid w:val="00F13F53"/>
    <w:rsid w:val="00F24537"/>
    <w:rsid w:val="00F24853"/>
    <w:rsid w:val="00F2543B"/>
    <w:rsid w:val="00F339DA"/>
    <w:rsid w:val="00F36907"/>
    <w:rsid w:val="00F4085D"/>
    <w:rsid w:val="00F43C3B"/>
    <w:rsid w:val="00F460C6"/>
    <w:rsid w:val="00F54430"/>
    <w:rsid w:val="00F63D3A"/>
    <w:rsid w:val="00F70BB9"/>
    <w:rsid w:val="00F73989"/>
    <w:rsid w:val="00F75126"/>
    <w:rsid w:val="00F7769D"/>
    <w:rsid w:val="00F8040D"/>
    <w:rsid w:val="00F80AAB"/>
    <w:rsid w:val="00F81186"/>
    <w:rsid w:val="00F87934"/>
    <w:rsid w:val="00FA1A77"/>
    <w:rsid w:val="00FA2A36"/>
    <w:rsid w:val="00FB067D"/>
    <w:rsid w:val="00FB2588"/>
    <w:rsid w:val="00FB569C"/>
    <w:rsid w:val="00FC0842"/>
    <w:rsid w:val="00FC3BD5"/>
    <w:rsid w:val="00FD2630"/>
    <w:rsid w:val="00FE0021"/>
    <w:rsid w:val="00FE0D93"/>
    <w:rsid w:val="00FE14E0"/>
    <w:rsid w:val="00FE47BA"/>
    <w:rsid w:val="00FE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E7A32BDA-31E1-4972-BDE4-9CA41E72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3DC"/>
    <w:pPr>
      <w:suppressAutoHyphens/>
      <w:jc w:val="both"/>
    </w:pPr>
    <w:rPr>
      <w:rFonts w:ascii="Calibri" w:hAnsi="Calibri"/>
      <w:lang w:eastAsia="ar-SA"/>
    </w:rPr>
  </w:style>
  <w:style w:type="paragraph" w:styleId="Ttulo1">
    <w:name w:val="heading 1"/>
    <w:basedOn w:val="Normal"/>
    <w:next w:val="Corpodetexto"/>
    <w:qFormat/>
    <w:rsid w:val="009273DC"/>
    <w:pPr>
      <w:keepNext/>
      <w:keepLines/>
      <w:numPr>
        <w:numId w:val="1"/>
      </w:numPr>
      <w:spacing w:before="240" w:after="240"/>
      <w:ind w:left="0" w:firstLine="0"/>
      <w:jc w:val="left"/>
      <w:outlineLvl w:val="0"/>
    </w:pPr>
    <w:rPr>
      <w:rFonts w:ascii="Arial Black" w:hAnsi="Arial Black"/>
      <w:kern w:val="36"/>
      <w:sz w:val="36"/>
    </w:rPr>
  </w:style>
  <w:style w:type="paragraph" w:styleId="Ttulo2">
    <w:name w:val="heading 2"/>
    <w:basedOn w:val="Normal"/>
    <w:next w:val="Corpodetexto"/>
    <w:qFormat/>
    <w:rsid w:val="00A223F5"/>
    <w:pPr>
      <w:keepNext/>
      <w:spacing w:before="240" w:after="240"/>
      <w:outlineLvl w:val="1"/>
    </w:pPr>
    <w:rPr>
      <w:rFonts w:ascii="Arial" w:hAnsi="Arial"/>
      <w:b/>
      <w:color w:val="404040" w:themeColor="text1" w:themeTint="BF"/>
      <w:kern w:val="28"/>
      <w:sz w:val="28"/>
    </w:rPr>
  </w:style>
  <w:style w:type="paragraph" w:styleId="Ttulo3">
    <w:name w:val="heading 3"/>
    <w:basedOn w:val="Normal"/>
    <w:next w:val="Corpodetexto"/>
    <w:qFormat/>
    <w:rsid w:val="00800E14"/>
    <w:pPr>
      <w:keepNext/>
      <w:spacing w:before="160" w:after="160"/>
      <w:outlineLvl w:val="2"/>
    </w:pPr>
    <w:rPr>
      <w:rFonts w:ascii="Arial" w:hAnsi="Arial"/>
      <w:b/>
      <w:color w:val="595959"/>
      <w:kern w:val="24"/>
      <w:sz w:val="24"/>
    </w:rPr>
  </w:style>
  <w:style w:type="paragraph" w:styleId="Ttulo4">
    <w:name w:val="heading 4"/>
    <w:basedOn w:val="Normal"/>
    <w:next w:val="Corpodetexto"/>
    <w:qFormat/>
    <w:rsid w:val="00B63B03"/>
    <w:pPr>
      <w:keepNext/>
      <w:numPr>
        <w:ilvl w:val="3"/>
        <w:numId w:val="1"/>
      </w:numPr>
      <w:spacing w:before="120" w:after="120"/>
      <w:outlineLvl w:val="3"/>
    </w:pPr>
    <w:rPr>
      <w:rFonts w:ascii="Arial" w:hAnsi="Arial"/>
      <w:b/>
      <w:i/>
      <w:kern w:val="24"/>
    </w:rPr>
  </w:style>
  <w:style w:type="paragraph" w:styleId="Ttulo5">
    <w:name w:val="heading 5"/>
    <w:basedOn w:val="Normal"/>
    <w:next w:val="Corpodetexto"/>
    <w:qFormat/>
    <w:rsid w:val="009C3B17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1"/>
    </w:rPr>
  </w:style>
  <w:style w:type="paragraph" w:styleId="Ttulo6">
    <w:name w:val="heading 6"/>
    <w:basedOn w:val="Normal"/>
    <w:next w:val="Corpodetexto"/>
    <w:qFormat/>
    <w:rsid w:val="009C3B17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1"/>
    </w:rPr>
  </w:style>
  <w:style w:type="paragraph" w:styleId="Ttulo7">
    <w:name w:val="heading 7"/>
    <w:basedOn w:val="Normal"/>
    <w:next w:val="Corpodetexto"/>
    <w:qFormat/>
    <w:rsid w:val="009C3B17"/>
    <w:pPr>
      <w:keepNext/>
      <w:numPr>
        <w:ilvl w:val="6"/>
        <w:numId w:val="1"/>
      </w:numPr>
      <w:spacing w:before="80" w:after="60"/>
      <w:outlineLvl w:val="6"/>
    </w:pPr>
    <w:rPr>
      <w:b/>
      <w:kern w:val="1"/>
    </w:rPr>
  </w:style>
  <w:style w:type="paragraph" w:styleId="Ttulo8">
    <w:name w:val="heading 8"/>
    <w:basedOn w:val="Normal"/>
    <w:next w:val="Corpodetexto"/>
    <w:qFormat/>
    <w:rsid w:val="009C3B17"/>
    <w:pPr>
      <w:keepNext/>
      <w:numPr>
        <w:ilvl w:val="7"/>
        <w:numId w:val="1"/>
      </w:numPr>
      <w:spacing w:before="80" w:after="60"/>
      <w:outlineLvl w:val="7"/>
    </w:pPr>
    <w:rPr>
      <w:b/>
      <w:i/>
      <w:kern w:val="1"/>
    </w:rPr>
  </w:style>
  <w:style w:type="paragraph" w:styleId="Ttulo9">
    <w:name w:val="heading 9"/>
    <w:basedOn w:val="Normal"/>
    <w:next w:val="Corpodetexto"/>
    <w:qFormat/>
    <w:rsid w:val="009C3B17"/>
    <w:pPr>
      <w:keepNext/>
      <w:numPr>
        <w:ilvl w:val="8"/>
        <w:numId w:val="1"/>
      </w:numPr>
      <w:spacing w:before="80" w:after="60"/>
      <w:outlineLvl w:val="8"/>
    </w:pPr>
    <w:rPr>
      <w:b/>
      <w:i/>
      <w:kern w:val="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0z0">
    <w:name w:val="WW8Num10z0"/>
    <w:rsid w:val="009C3B17"/>
    <w:rPr>
      <w:rFonts w:ascii="Symbol" w:hAnsi="Symbol"/>
    </w:rPr>
  </w:style>
  <w:style w:type="character" w:customStyle="1" w:styleId="WW8NumSt6z0">
    <w:name w:val="WW8NumSt6z0"/>
    <w:rsid w:val="009C3B17"/>
    <w:rPr>
      <w:rFonts w:ascii="Symbol" w:hAnsi="Symbol"/>
    </w:rPr>
  </w:style>
  <w:style w:type="character" w:customStyle="1" w:styleId="Fontepargpadro1">
    <w:name w:val="Fonte parág. padrão1"/>
    <w:rsid w:val="009C3B17"/>
  </w:style>
  <w:style w:type="character" w:customStyle="1" w:styleId="Refdecomentrio1">
    <w:name w:val="Ref. de comentário1"/>
    <w:rsid w:val="009C3B17"/>
    <w:rPr>
      <w:sz w:val="16"/>
    </w:rPr>
  </w:style>
  <w:style w:type="character" w:styleId="Nmerodepgina">
    <w:name w:val="page number"/>
    <w:semiHidden/>
    <w:rsid w:val="009C3B17"/>
    <w:rPr>
      <w:b/>
    </w:rPr>
  </w:style>
  <w:style w:type="character" w:customStyle="1" w:styleId="CaracteresdeNotadeRodap">
    <w:name w:val="Caracteres de Nota de Rodapé"/>
    <w:rsid w:val="009C3B17"/>
    <w:rPr>
      <w:vertAlign w:val="superscript"/>
    </w:rPr>
  </w:style>
  <w:style w:type="character" w:customStyle="1" w:styleId="Negrito">
    <w:name w:val="Negrito"/>
    <w:rsid w:val="009C3B17"/>
    <w:rPr>
      <w:rFonts w:ascii="Arial" w:hAnsi="Arial"/>
      <w:b/>
      <w:sz w:val="24"/>
    </w:rPr>
  </w:style>
  <w:style w:type="character" w:customStyle="1" w:styleId="CaracteresdeNotadeFim">
    <w:name w:val="Caracteres de Nota de Fim"/>
    <w:rsid w:val="009C3B17"/>
    <w:rPr>
      <w:vertAlign w:val="superscript"/>
    </w:rPr>
  </w:style>
  <w:style w:type="character" w:styleId="Hyperlink">
    <w:name w:val="Hyperlink"/>
    <w:semiHidden/>
    <w:rsid w:val="009C3B17"/>
    <w:rPr>
      <w:color w:val="0000FF"/>
      <w:u w:val="single"/>
    </w:rPr>
  </w:style>
  <w:style w:type="paragraph" w:customStyle="1" w:styleId="Captulo">
    <w:name w:val="Capítulo"/>
    <w:basedOn w:val="Normal"/>
    <w:next w:val="Corpodetexto"/>
    <w:rsid w:val="009C3B1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link w:val="CorpodetextoChar"/>
    <w:semiHidden/>
    <w:rsid w:val="009C3B17"/>
    <w:pPr>
      <w:keepLines/>
      <w:spacing w:before="80" w:after="80"/>
    </w:pPr>
    <w:rPr>
      <w:b/>
      <w:sz w:val="22"/>
    </w:rPr>
  </w:style>
  <w:style w:type="paragraph" w:styleId="Lista">
    <w:name w:val="List"/>
    <w:basedOn w:val="Corpodetexto"/>
    <w:semiHidden/>
    <w:rsid w:val="009C3B17"/>
    <w:pPr>
      <w:tabs>
        <w:tab w:val="left" w:pos="720"/>
      </w:tabs>
      <w:ind w:left="720" w:hanging="360"/>
    </w:pPr>
  </w:style>
  <w:style w:type="paragraph" w:customStyle="1" w:styleId="Legenda1">
    <w:name w:val="Legenda1"/>
    <w:basedOn w:val="Normal"/>
    <w:next w:val="Corpodetexto"/>
    <w:rsid w:val="009C3B17"/>
    <w:pPr>
      <w:spacing w:before="120" w:after="160"/>
      <w:jc w:val="center"/>
    </w:pPr>
    <w:rPr>
      <w:i/>
      <w:sz w:val="18"/>
    </w:rPr>
  </w:style>
  <w:style w:type="paragraph" w:customStyle="1" w:styleId="ndice">
    <w:name w:val="Índice"/>
    <w:basedOn w:val="Normal"/>
    <w:rsid w:val="009C3B17"/>
    <w:pPr>
      <w:suppressLineNumbers/>
    </w:pPr>
    <w:rPr>
      <w:rFonts w:cs="Tahoma"/>
    </w:rPr>
  </w:style>
  <w:style w:type="paragraph" w:customStyle="1" w:styleId="Livre">
    <w:name w:val="Livre"/>
    <w:rsid w:val="009C3B17"/>
    <w:pPr>
      <w:suppressAutoHyphens/>
    </w:pPr>
    <w:rPr>
      <w:rFonts w:eastAsia="Arial"/>
      <w:lang w:eastAsia="ar-SA"/>
    </w:rPr>
  </w:style>
  <w:style w:type="paragraph" w:customStyle="1" w:styleId="sumrio">
    <w:name w:val="sumário"/>
    <w:basedOn w:val="Ttulo1"/>
    <w:rsid w:val="009C3B17"/>
    <w:pPr>
      <w:numPr>
        <w:numId w:val="0"/>
      </w:numPr>
      <w:tabs>
        <w:tab w:val="left" w:pos="648"/>
      </w:tabs>
      <w:ind w:left="284" w:firstLine="6"/>
    </w:pPr>
    <w:rPr>
      <w:i/>
      <w:sz w:val="28"/>
    </w:rPr>
  </w:style>
  <w:style w:type="paragraph" w:styleId="Sumrio1">
    <w:name w:val="toc 1"/>
    <w:basedOn w:val="Normal"/>
    <w:next w:val="Normal"/>
    <w:uiPriority w:val="39"/>
    <w:rsid w:val="009C3B17"/>
  </w:style>
  <w:style w:type="paragraph" w:styleId="Sumrio2">
    <w:name w:val="toc 2"/>
    <w:basedOn w:val="Normal"/>
    <w:next w:val="Normal"/>
    <w:uiPriority w:val="39"/>
    <w:rsid w:val="009C3B17"/>
    <w:pPr>
      <w:ind w:left="200"/>
    </w:pPr>
  </w:style>
  <w:style w:type="paragraph" w:styleId="Sumrio3">
    <w:name w:val="toc 3"/>
    <w:basedOn w:val="Normal"/>
    <w:next w:val="Normal"/>
    <w:uiPriority w:val="39"/>
    <w:rsid w:val="009C3B17"/>
    <w:pPr>
      <w:ind w:left="400"/>
    </w:pPr>
  </w:style>
  <w:style w:type="paragraph" w:styleId="Sumrio4">
    <w:name w:val="toc 4"/>
    <w:basedOn w:val="Normal"/>
    <w:next w:val="Normal"/>
    <w:uiPriority w:val="39"/>
    <w:rsid w:val="009C3B17"/>
    <w:pPr>
      <w:ind w:left="600"/>
    </w:pPr>
  </w:style>
  <w:style w:type="paragraph" w:styleId="Sumrio5">
    <w:name w:val="toc 5"/>
    <w:basedOn w:val="Normal"/>
    <w:next w:val="Normal"/>
    <w:uiPriority w:val="39"/>
    <w:rsid w:val="009C3B17"/>
    <w:pPr>
      <w:ind w:left="800"/>
    </w:pPr>
  </w:style>
  <w:style w:type="paragraph" w:customStyle="1" w:styleId="Numerada1">
    <w:name w:val="Numerada1"/>
    <w:basedOn w:val="Lista"/>
    <w:rsid w:val="009C3B17"/>
    <w:pPr>
      <w:spacing w:after="160"/>
      <w:ind w:hanging="259"/>
    </w:pPr>
  </w:style>
  <w:style w:type="paragraph" w:customStyle="1" w:styleId="Tabela">
    <w:name w:val="Tabela"/>
    <w:basedOn w:val="Corpodetexto"/>
    <w:rsid w:val="009C3B17"/>
    <w:pPr>
      <w:keepNext/>
      <w:spacing w:before="40" w:after="40"/>
      <w:jc w:val="left"/>
    </w:pPr>
  </w:style>
  <w:style w:type="paragraph" w:styleId="Rodap">
    <w:name w:val="footer"/>
    <w:basedOn w:val="Normal"/>
    <w:semiHidden/>
    <w:rsid w:val="009C3B17"/>
    <w:pPr>
      <w:keepLines/>
      <w:tabs>
        <w:tab w:val="center" w:pos="4320"/>
        <w:tab w:val="right" w:pos="8640"/>
      </w:tabs>
    </w:pPr>
  </w:style>
  <w:style w:type="paragraph" w:customStyle="1" w:styleId="Figura">
    <w:name w:val="Figura"/>
    <w:basedOn w:val="Corpodetexto"/>
    <w:next w:val="Legenda1"/>
    <w:rsid w:val="009C3B17"/>
    <w:pPr>
      <w:jc w:val="center"/>
    </w:pPr>
  </w:style>
  <w:style w:type="paragraph" w:customStyle="1" w:styleId="Interface1">
    <w:name w:val="Interface 1"/>
    <w:basedOn w:val="Corpodetexto"/>
    <w:rsid w:val="009C3B17"/>
    <w:pPr>
      <w:spacing w:after="0"/>
      <w:jc w:val="center"/>
    </w:pPr>
    <w:rPr>
      <w:rFonts w:ascii="Arial" w:hAnsi="Arial"/>
      <w:b w:val="0"/>
      <w:sz w:val="20"/>
    </w:rPr>
  </w:style>
  <w:style w:type="paragraph" w:customStyle="1" w:styleId="Interface2">
    <w:name w:val="Interface 2"/>
    <w:basedOn w:val="Interface1"/>
    <w:rsid w:val="009C3B17"/>
    <w:rPr>
      <w:b/>
    </w:rPr>
  </w:style>
  <w:style w:type="paragraph" w:customStyle="1" w:styleId="Numerada21">
    <w:name w:val="Numerada 21"/>
    <w:basedOn w:val="Numerada1"/>
    <w:rsid w:val="009C3B17"/>
    <w:pPr>
      <w:ind w:left="1080" w:hanging="360"/>
    </w:pPr>
  </w:style>
  <w:style w:type="paragraph" w:customStyle="1" w:styleId="Cdigo">
    <w:name w:val="Código"/>
    <w:basedOn w:val="Corpodetexto"/>
    <w:rsid w:val="009C3B17"/>
    <w:rPr>
      <w:rFonts w:ascii="Courier New" w:hAnsi="Courier New"/>
    </w:rPr>
  </w:style>
  <w:style w:type="paragraph" w:customStyle="1" w:styleId="Numerada31">
    <w:name w:val="Numerada 31"/>
    <w:basedOn w:val="Numerada1"/>
    <w:rsid w:val="009C3B17"/>
    <w:pPr>
      <w:ind w:left="1440" w:hanging="360"/>
    </w:pPr>
  </w:style>
  <w:style w:type="paragraph" w:styleId="Cabealho">
    <w:name w:val="header"/>
    <w:basedOn w:val="Normal"/>
    <w:rsid w:val="009C3B17"/>
    <w:pPr>
      <w:tabs>
        <w:tab w:val="center" w:pos="4419"/>
        <w:tab w:val="right" w:pos="8838"/>
      </w:tabs>
    </w:pPr>
  </w:style>
  <w:style w:type="paragraph" w:customStyle="1" w:styleId="Estruturadodocumento">
    <w:name w:val="Estrutura do documento"/>
    <w:basedOn w:val="Normal"/>
    <w:rsid w:val="009C3B17"/>
    <w:pPr>
      <w:shd w:val="clear" w:color="auto" w:fill="000080"/>
    </w:pPr>
    <w:rPr>
      <w:rFonts w:ascii="Tahoma" w:hAnsi="Tahoma" w:cs="Tahoma"/>
    </w:rPr>
  </w:style>
  <w:style w:type="paragraph" w:customStyle="1" w:styleId="cabealho-capa">
    <w:name w:val="cabeçalho-capa"/>
    <w:basedOn w:val="Ttulo2"/>
    <w:rsid w:val="009C3B17"/>
    <w:pPr>
      <w:jc w:val="center"/>
    </w:pPr>
    <w:rPr>
      <w:i/>
    </w:rPr>
  </w:style>
  <w:style w:type="paragraph" w:customStyle="1" w:styleId="capa-ttulo">
    <w:name w:val="capa-título"/>
    <w:basedOn w:val="Ttulo1"/>
    <w:rsid w:val="009C3B17"/>
    <w:pPr>
      <w:numPr>
        <w:numId w:val="0"/>
      </w:numPr>
    </w:pPr>
  </w:style>
  <w:style w:type="paragraph" w:customStyle="1" w:styleId="capa-autor">
    <w:name w:val="capa-autor"/>
    <w:basedOn w:val="Ttulo2"/>
    <w:rsid w:val="009C3B17"/>
    <w:pPr>
      <w:jc w:val="center"/>
    </w:pPr>
    <w:rPr>
      <w:i/>
    </w:rPr>
  </w:style>
  <w:style w:type="paragraph" w:customStyle="1" w:styleId="capa-local">
    <w:name w:val="capa-local"/>
    <w:basedOn w:val="Ttulo2"/>
    <w:rsid w:val="009C3B17"/>
    <w:pPr>
      <w:jc w:val="center"/>
    </w:pPr>
    <w:rPr>
      <w:i/>
    </w:rPr>
  </w:style>
  <w:style w:type="paragraph" w:customStyle="1" w:styleId="capa-data">
    <w:name w:val="capa-data"/>
    <w:basedOn w:val="Ttulo1"/>
    <w:rsid w:val="009C3B17"/>
    <w:pPr>
      <w:numPr>
        <w:numId w:val="0"/>
      </w:numPr>
    </w:pPr>
    <w:rPr>
      <w:i/>
      <w:kern w:val="1"/>
      <w:sz w:val="24"/>
    </w:rPr>
  </w:style>
  <w:style w:type="paragraph" w:customStyle="1" w:styleId="Commarcadores1">
    <w:name w:val="Com marcadores1"/>
    <w:basedOn w:val="Lista"/>
    <w:rsid w:val="009C3B17"/>
    <w:pPr>
      <w:numPr>
        <w:numId w:val="8"/>
      </w:numPr>
      <w:spacing w:after="160"/>
      <w:ind w:left="0" w:firstLine="0"/>
    </w:pPr>
  </w:style>
  <w:style w:type="paragraph" w:customStyle="1" w:styleId="Commarcadores21">
    <w:name w:val="Com marcadores 21"/>
    <w:basedOn w:val="Commarcadores1"/>
    <w:rsid w:val="009C3B17"/>
    <w:pPr>
      <w:ind w:left="1080" w:hanging="360"/>
    </w:pPr>
  </w:style>
  <w:style w:type="paragraph" w:styleId="Textodenotaderodap">
    <w:name w:val="footnote text"/>
    <w:basedOn w:val="Normal"/>
    <w:semiHidden/>
    <w:rsid w:val="009C3B17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rsid w:val="009C3B17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Sumrio6">
    <w:name w:val="toc 6"/>
    <w:basedOn w:val="Normal"/>
    <w:next w:val="Normal"/>
    <w:semiHidden/>
    <w:rsid w:val="009C3B17"/>
    <w:pPr>
      <w:ind w:left="1000"/>
    </w:pPr>
  </w:style>
  <w:style w:type="paragraph" w:styleId="Sumrio7">
    <w:name w:val="toc 7"/>
    <w:basedOn w:val="Normal"/>
    <w:next w:val="Normal"/>
    <w:semiHidden/>
    <w:rsid w:val="009C3B17"/>
    <w:pPr>
      <w:ind w:left="1200"/>
    </w:pPr>
  </w:style>
  <w:style w:type="paragraph" w:styleId="Sumrio8">
    <w:name w:val="toc 8"/>
    <w:basedOn w:val="Normal"/>
    <w:next w:val="Normal"/>
    <w:semiHidden/>
    <w:rsid w:val="009C3B17"/>
    <w:pPr>
      <w:ind w:left="1400"/>
    </w:pPr>
  </w:style>
  <w:style w:type="paragraph" w:styleId="Sumrio9">
    <w:name w:val="toc 9"/>
    <w:basedOn w:val="Normal"/>
    <w:next w:val="Normal"/>
    <w:semiHidden/>
    <w:rsid w:val="009C3B17"/>
    <w:pPr>
      <w:ind w:left="1600"/>
    </w:pPr>
  </w:style>
  <w:style w:type="paragraph" w:styleId="Ttulo">
    <w:name w:val="Title"/>
    <w:basedOn w:val="Normal"/>
    <w:next w:val="Subttulo"/>
    <w:qFormat/>
    <w:rsid w:val="009C3B17"/>
    <w:pPr>
      <w:keepNext/>
      <w:keepLines/>
      <w:pageBreakBefore/>
      <w:spacing w:before="360" w:after="160"/>
      <w:jc w:val="center"/>
    </w:pPr>
    <w:rPr>
      <w:rFonts w:ascii="Arial" w:hAnsi="Arial"/>
      <w:b/>
      <w:kern w:val="1"/>
      <w:sz w:val="72"/>
    </w:rPr>
  </w:style>
  <w:style w:type="paragraph" w:styleId="Subttulo">
    <w:name w:val="Subtitle"/>
    <w:basedOn w:val="Ttulo"/>
    <w:next w:val="Corpodetexto"/>
    <w:qFormat/>
    <w:rsid w:val="009C3B17"/>
    <w:pPr>
      <w:spacing w:before="480" w:after="480"/>
    </w:pPr>
    <w:rPr>
      <w:b w:val="0"/>
      <w:i/>
      <w:sz w:val="28"/>
    </w:rPr>
  </w:style>
  <w:style w:type="paragraph" w:customStyle="1" w:styleId="Titulo">
    <w:name w:val="Titulo"/>
    <w:basedOn w:val="Normal"/>
    <w:next w:val="Corpodetexto"/>
    <w:rsid w:val="009C3B17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rsid w:val="009C3B17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ind w:left="432" w:right="432"/>
    </w:pPr>
  </w:style>
  <w:style w:type="paragraph" w:customStyle="1" w:styleId="Item">
    <w:name w:val="Item"/>
    <w:basedOn w:val="Corpodetexto"/>
    <w:rsid w:val="009C3B17"/>
    <w:pPr>
      <w:ind w:left="715" w:hanging="284"/>
    </w:pPr>
  </w:style>
  <w:style w:type="paragraph" w:customStyle="1" w:styleId="parag-item">
    <w:name w:val="parag-item"/>
    <w:basedOn w:val="Item"/>
    <w:rsid w:val="009C3B17"/>
    <w:pPr>
      <w:ind w:left="680" w:firstLine="0"/>
    </w:pPr>
  </w:style>
  <w:style w:type="paragraph" w:customStyle="1" w:styleId="Descrio">
    <w:name w:val="Descrição"/>
    <w:basedOn w:val="Normal"/>
    <w:next w:val="Corpodetexto"/>
    <w:rsid w:val="009C3B17"/>
    <w:pPr>
      <w:spacing w:before="60" w:after="60"/>
      <w:ind w:left="864" w:hanging="432"/>
    </w:pPr>
  </w:style>
  <w:style w:type="paragraph" w:customStyle="1" w:styleId="Textodecomentrio1">
    <w:name w:val="Texto de comentário1"/>
    <w:basedOn w:val="Normal"/>
    <w:rsid w:val="009C3B17"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Autor">
    <w:name w:val="Autor"/>
    <w:basedOn w:val="Normal"/>
    <w:rsid w:val="009C3B17"/>
    <w:pPr>
      <w:keepNext/>
      <w:keepLines/>
      <w:spacing w:before="760" w:after="360"/>
      <w:jc w:val="center"/>
    </w:pPr>
    <w:rPr>
      <w:rFonts w:ascii="Arial" w:hAnsi="Arial"/>
      <w:kern w:val="1"/>
      <w:sz w:val="32"/>
    </w:rPr>
  </w:style>
  <w:style w:type="paragraph" w:customStyle="1" w:styleId="Data1">
    <w:name w:val="Data1"/>
    <w:basedOn w:val="Normal"/>
    <w:next w:val="Normal"/>
    <w:rsid w:val="009C3B17"/>
  </w:style>
  <w:style w:type="paragraph" w:customStyle="1" w:styleId="TOCBase">
    <w:name w:val="TOC Base"/>
    <w:basedOn w:val="Normal"/>
    <w:rsid w:val="009C3B17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rsid w:val="009C3B17"/>
    <w:pPr>
      <w:keepNext/>
      <w:keepLines/>
      <w:pageBreakBefore/>
      <w:spacing w:before="480" w:after="720"/>
      <w:jc w:val="center"/>
    </w:pPr>
    <w:rPr>
      <w:rFonts w:ascii="Arial" w:hAnsi="Arial"/>
      <w:b/>
      <w:kern w:val="1"/>
      <w:sz w:val="44"/>
    </w:rPr>
  </w:style>
  <w:style w:type="paragraph" w:styleId="Recuodecorpodetexto">
    <w:name w:val="Body Text Indent"/>
    <w:basedOn w:val="Corpodetexto"/>
    <w:semiHidden/>
    <w:rsid w:val="009C3B17"/>
    <w:pPr>
      <w:ind w:left="360"/>
    </w:pPr>
  </w:style>
  <w:style w:type="paragraph" w:styleId="Textodenotadefim">
    <w:name w:val="endnote text"/>
    <w:basedOn w:val="Normal"/>
    <w:semiHidden/>
    <w:rsid w:val="009C3B17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Lista21">
    <w:name w:val="Lista 21"/>
    <w:basedOn w:val="Lista"/>
    <w:rsid w:val="009C3B17"/>
    <w:pPr>
      <w:tabs>
        <w:tab w:val="left" w:pos="1080"/>
      </w:tabs>
      <w:ind w:left="1080"/>
    </w:pPr>
  </w:style>
  <w:style w:type="paragraph" w:customStyle="1" w:styleId="Lista31">
    <w:name w:val="Lista 31"/>
    <w:basedOn w:val="Lista"/>
    <w:rsid w:val="009C3B17"/>
    <w:pPr>
      <w:tabs>
        <w:tab w:val="left" w:pos="1440"/>
      </w:tabs>
      <w:ind w:left="1440"/>
    </w:pPr>
  </w:style>
  <w:style w:type="paragraph" w:customStyle="1" w:styleId="Commarcadores31">
    <w:name w:val="Com marcadores 31"/>
    <w:basedOn w:val="Commarcadores1"/>
    <w:rsid w:val="009C3B17"/>
    <w:pPr>
      <w:ind w:left="1440" w:hanging="360"/>
    </w:pPr>
  </w:style>
  <w:style w:type="paragraph" w:customStyle="1" w:styleId="Listadecontinuao1">
    <w:name w:val="Lista de continuação1"/>
    <w:basedOn w:val="Lista"/>
    <w:rsid w:val="009C3B17"/>
    <w:pPr>
      <w:spacing w:after="160"/>
    </w:pPr>
  </w:style>
  <w:style w:type="paragraph" w:customStyle="1" w:styleId="Listadecontinuao21">
    <w:name w:val="Lista de continuação 21"/>
    <w:basedOn w:val="Listadecontinuao1"/>
    <w:rsid w:val="009C3B17"/>
    <w:pPr>
      <w:ind w:left="1080"/>
    </w:pPr>
  </w:style>
  <w:style w:type="paragraph" w:customStyle="1" w:styleId="Listadecontinuao31">
    <w:name w:val="Lista de continuação 31"/>
    <w:basedOn w:val="Listadecontinuao1"/>
    <w:rsid w:val="009C3B17"/>
    <w:pPr>
      <w:ind w:left="1440"/>
    </w:pPr>
  </w:style>
  <w:style w:type="paragraph" w:customStyle="1" w:styleId="Textodemacro1">
    <w:name w:val="Texto de macro1"/>
    <w:basedOn w:val="Corpodetexto"/>
    <w:rsid w:val="009C3B17"/>
    <w:pPr>
      <w:spacing w:after="120"/>
    </w:pPr>
    <w:rPr>
      <w:rFonts w:ascii="Courier New" w:hAnsi="Courier New"/>
    </w:rPr>
  </w:style>
  <w:style w:type="paragraph" w:customStyle="1" w:styleId="Recuonormal1">
    <w:name w:val="Recuo normal1"/>
    <w:basedOn w:val="Normal"/>
    <w:rsid w:val="009C3B17"/>
    <w:pPr>
      <w:ind w:left="1080"/>
    </w:pPr>
  </w:style>
  <w:style w:type="paragraph" w:customStyle="1" w:styleId="Caso">
    <w:name w:val="Caso"/>
    <w:basedOn w:val="Normal"/>
    <w:rsid w:val="009C3B17"/>
    <w:pPr>
      <w:ind w:left="600" w:right="600"/>
    </w:pPr>
    <w:rPr>
      <w:rFonts w:ascii="Book Antiqua" w:hAnsi="Book Antiqua"/>
    </w:rPr>
  </w:style>
  <w:style w:type="paragraph" w:customStyle="1" w:styleId="Cdigo-exemplo">
    <w:name w:val="Código-exemplo"/>
    <w:basedOn w:val="Cdigo"/>
    <w:rsid w:val="009C3B17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sid w:val="009C3B17"/>
    <w:rPr>
      <w:sz w:val="96"/>
    </w:rPr>
  </w:style>
  <w:style w:type="paragraph" w:customStyle="1" w:styleId="Numerada41">
    <w:name w:val="Numerada 41"/>
    <w:basedOn w:val="Numerada1"/>
    <w:rsid w:val="009C3B17"/>
    <w:pPr>
      <w:tabs>
        <w:tab w:val="left" w:pos="1440"/>
        <w:tab w:val="left" w:pos="2520"/>
      </w:tabs>
      <w:spacing w:before="0"/>
      <w:ind w:left="1728" w:hanging="648"/>
    </w:pPr>
  </w:style>
  <w:style w:type="paragraph" w:customStyle="1" w:styleId="Numerada51">
    <w:name w:val="Numerada 51"/>
    <w:basedOn w:val="Numerada1"/>
    <w:rsid w:val="009C3B17"/>
    <w:pPr>
      <w:tabs>
        <w:tab w:val="left" w:pos="1800"/>
        <w:tab w:val="left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sid w:val="009C3B17"/>
    <w:rPr>
      <w:color w:val="C0C0C0"/>
    </w:rPr>
  </w:style>
  <w:style w:type="paragraph" w:customStyle="1" w:styleId="Tabelareduzida">
    <w:name w:val="Tabela reduzida"/>
    <w:basedOn w:val="Tabela"/>
    <w:rsid w:val="009C3B17"/>
    <w:rPr>
      <w:sz w:val="20"/>
    </w:rPr>
  </w:style>
  <w:style w:type="paragraph" w:styleId="Assuntodocomentrio">
    <w:name w:val="annotation subject"/>
    <w:basedOn w:val="Textodecomentrio1"/>
    <w:next w:val="Textodecomentrio1"/>
    <w:rsid w:val="009C3B17"/>
    <w:pPr>
      <w:spacing w:after="0" w:line="240" w:lineRule="auto"/>
      <w:ind w:left="0" w:firstLine="0"/>
    </w:pPr>
    <w:rPr>
      <w:b/>
      <w:bCs/>
    </w:rPr>
  </w:style>
  <w:style w:type="paragraph" w:styleId="Textodebalo">
    <w:name w:val="Balloon Text"/>
    <w:basedOn w:val="Normal"/>
    <w:rsid w:val="009C3B17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9C3B17"/>
    <w:pPr>
      <w:suppressLineNumbers/>
    </w:pPr>
  </w:style>
  <w:style w:type="paragraph" w:customStyle="1" w:styleId="Ttulodatabela">
    <w:name w:val="Título da tabela"/>
    <w:basedOn w:val="Contedodatabela"/>
    <w:rsid w:val="009C3B17"/>
    <w:pPr>
      <w:jc w:val="center"/>
    </w:pPr>
    <w:rPr>
      <w:b/>
      <w:bCs/>
    </w:rPr>
  </w:style>
  <w:style w:type="paragraph" w:customStyle="1" w:styleId="Contedo10">
    <w:name w:val="Conteúdo 10"/>
    <w:basedOn w:val="ndice"/>
    <w:rsid w:val="009C3B17"/>
    <w:pPr>
      <w:tabs>
        <w:tab w:val="right" w:leader="dot" w:pos="9637"/>
      </w:tabs>
      <w:ind w:left="2547"/>
    </w:pPr>
  </w:style>
  <w:style w:type="paragraph" w:customStyle="1" w:styleId="Contedodoquadro">
    <w:name w:val="Conteúdo do quadro"/>
    <w:basedOn w:val="Corpodetexto"/>
    <w:rsid w:val="009C3B17"/>
  </w:style>
  <w:style w:type="paragraph" w:styleId="Reviso">
    <w:name w:val="Revision"/>
    <w:hidden/>
    <w:uiPriority w:val="99"/>
    <w:semiHidden/>
    <w:rsid w:val="00CF6D2F"/>
    <w:rPr>
      <w:lang w:eastAsia="ar-SA"/>
    </w:rPr>
  </w:style>
  <w:style w:type="character" w:styleId="Refdecomentrio">
    <w:name w:val="annotation reference"/>
    <w:uiPriority w:val="99"/>
    <w:semiHidden/>
    <w:unhideWhenUsed/>
    <w:rsid w:val="00B724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72428"/>
  </w:style>
  <w:style w:type="character" w:customStyle="1" w:styleId="TextodecomentrioChar">
    <w:name w:val="Texto de comentário Char"/>
    <w:link w:val="Textodecomentrio"/>
    <w:uiPriority w:val="99"/>
    <w:semiHidden/>
    <w:rsid w:val="00B72428"/>
    <w:rPr>
      <w:lang w:eastAsia="ar-SA"/>
    </w:rPr>
  </w:style>
  <w:style w:type="table" w:styleId="Tabelacomgrade">
    <w:name w:val="Table Grid"/>
    <w:basedOn w:val="Tabelanormal"/>
    <w:uiPriority w:val="39"/>
    <w:rsid w:val="000855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Char">
    <w:name w:val="Corpo de texto Char"/>
    <w:link w:val="Corpodetexto"/>
    <w:semiHidden/>
    <w:rsid w:val="00B4011B"/>
    <w:rPr>
      <w:b/>
      <w:sz w:val="22"/>
      <w:lang w:eastAsia="ar-SA"/>
    </w:rPr>
  </w:style>
  <w:style w:type="paragraph" w:styleId="PargrafodaLista">
    <w:name w:val="List Paragraph"/>
    <w:basedOn w:val="Normal"/>
    <w:uiPriority w:val="34"/>
    <w:qFormat/>
    <w:rsid w:val="00B4011B"/>
    <w:pPr>
      <w:ind w:left="720"/>
      <w:contextualSpacing/>
    </w:pPr>
    <w:rPr>
      <w:sz w:val="22"/>
      <w:szCs w:val="24"/>
    </w:rPr>
  </w:style>
  <w:style w:type="table" w:styleId="TabelaSimples3">
    <w:name w:val="Plain Table 3"/>
    <w:basedOn w:val="Tabelanormal"/>
    <w:uiPriority w:val="43"/>
    <w:rsid w:val="00954A0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954A0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954A0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8</Pages>
  <Words>1777</Words>
  <Characters>9601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Company>Hewlett-Packard</Company>
  <LinksUpToDate>false</LinksUpToDate>
  <CharactersWithSpaces>11356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Merci 1.0</dc:subject>
  <dc:creator>bruno</dc:creator>
  <dc:description>Exemplo de uso do Gabarito para  Especificação de Requisitos de Software do Praxis 2.0.</dc:description>
  <cp:lastModifiedBy>GUIPS</cp:lastModifiedBy>
  <cp:revision>30</cp:revision>
  <cp:lastPrinted>2015-04-07T13:43:00Z</cp:lastPrinted>
  <dcterms:created xsi:type="dcterms:W3CDTF">2015-10-06T19:51:00Z</dcterms:created>
  <dcterms:modified xsi:type="dcterms:W3CDTF">2015-10-12T18:41:00Z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tainMacros">
    <vt:bool>false</vt:bool>
  </property>
</Properties>
</file>